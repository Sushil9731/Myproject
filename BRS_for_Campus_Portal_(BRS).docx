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CE4" w:rsidRDefault="00005CE4">
      <w:pPr>
        <w:jc w:val="center"/>
      </w:pPr>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05CE4" w:rsidRDefault="008A712A">
      <w:pPr>
        <w:autoSpaceDE w:val="0"/>
        <w:spacing w:before="100" w:after="100"/>
        <w:jc w:val="center"/>
        <w:rPr>
          <w:rFonts w:ascii="Arial" w:hAnsi="Arial"/>
          <w:b/>
          <w:bCs/>
          <w:sz w:val="52"/>
          <w:szCs w:val="52"/>
        </w:rPr>
      </w:pPr>
      <w:r>
        <w:rPr>
          <w:rFonts w:ascii="Arial" w:hAnsi="Arial"/>
          <w:b/>
          <w:bCs/>
          <w:sz w:val="52"/>
          <w:szCs w:val="52"/>
        </w:rPr>
        <w:t>CAMPUS PORTAL</w:t>
      </w:r>
    </w:p>
    <w:p w:rsidR="008A712A" w:rsidRDefault="008A712A">
      <w:pPr>
        <w:autoSpaceDE w:val="0"/>
        <w:spacing w:before="100" w:after="100"/>
        <w:jc w:val="center"/>
        <w:rPr>
          <w:rFonts w:ascii="Arial" w:hAnsi="Arial"/>
          <w:b/>
          <w:bCs/>
          <w:sz w:val="52"/>
          <w:szCs w:val="52"/>
        </w:rPr>
      </w:pPr>
      <w:r>
        <w:rPr>
          <w:rFonts w:ascii="Arial" w:hAnsi="Arial"/>
          <w:b/>
          <w:bCs/>
          <w:sz w:val="52"/>
          <w:szCs w:val="52"/>
        </w:rPr>
        <w:t>(Learning Management System)</w:t>
      </w:r>
    </w:p>
    <w:p w:rsidR="000E6E7C" w:rsidRDefault="000E6E7C">
      <w:pPr>
        <w:autoSpaceDE w:val="0"/>
        <w:spacing w:before="100" w:after="100"/>
        <w:jc w:val="center"/>
        <w:rPr>
          <w:rFonts w:ascii="Arial" w:hAnsi="Arial"/>
          <w:b/>
          <w:bCs/>
          <w:sz w:val="52"/>
          <w:szCs w:val="52"/>
        </w:rPr>
      </w:pPr>
    </w:p>
    <w:p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rsidR="00005CE4" w:rsidRPr="000E6E7C" w:rsidRDefault="00005CE4">
      <w:pPr>
        <w:autoSpaceDE w:val="0"/>
        <w:spacing w:before="100" w:after="100"/>
        <w:jc w:val="center"/>
        <w:rPr>
          <w:rFonts w:ascii="Segoe UI" w:hAnsi="Segoe UI" w:cs="Segoe UI"/>
          <w:b/>
          <w:bCs/>
          <w:sz w:val="28"/>
          <w:szCs w:val="28"/>
        </w:rPr>
      </w:pPr>
    </w:p>
    <w:p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rsidR="00005CE4" w:rsidRDefault="00005CE4">
      <w:pPr>
        <w:pStyle w:val="TOC1"/>
      </w:pPr>
      <w:r>
        <w:lastRenderedPageBreak/>
        <w:fldChar w:fldCharType="begin"/>
      </w:r>
      <w:r>
        <w:instrText xml:space="preserve"> TOC \f \o "1-9" \o "1-9" </w:instrText>
      </w:r>
      <w:r>
        <w:fldChar w:fldCharType="separate"/>
      </w:r>
      <w:r>
        <w:t>1. Introduction</w:t>
      </w:r>
      <w:r>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rsidR="00005CE4" w:rsidRDefault="00005CE4">
      <w:pPr>
        <w:autoSpaceDE w:val="0"/>
        <w:spacing w:before="100" w:after="100"/>
        <w:rPr>
          <w:rFonts w:ascii="Segoe UI" w:hAnsi="Segoe UI"/>
          <w:b/>
          <w:bCs/>
          <w:sz w:val="28"/>
          <w:szCs w:val="28"/>
        </w:rPr>
      </w:pPr>
    </w:p>
    <w:p w:rsidR="00005CE4" w:rsidRDefault="00005CE4">
      <w:pPr>
        <w:pStyle w:val="Heading1"/>
        <w:pageBreakBefore/>
        <w:rPr>
          <w:rFonts w:cs="Arial"/>
        </w:rPr>
      </w:pPr>
      <w:r w:rsidRPr="00D31FD7">
        <w:rPr>
          <w:rFonts w:cs="Arial"/>
        </w:rPr>
        <w:lastRenderedPageBreak/>
        <w:t>1. Introduction</w:t>
      </w:r>
    </w:p>
    <w:p w:rsidR="00A40ED0" w:rsidRPr="00A40ED0" w:rsidRDefault="00A40ED0" w:rsidP="00A40ED0">
      <w:pPr>
        <w:pStyle w:val="BodyText"/>
      </w:pPr>
    </w:p>
    <w:p w:rsidR="00005CE4" w:rsidRPr="00D31FD7" w:rsidRDefault="00005CE4">
      <w:pPr>
        <w:pStyle w:val="Heading"/>
        <w:numPr>
          <w:ilvl w:val="1"/>
          <w:numId w:val="4"/>
        </w:numPr>
        <w:ind w:left="930"/>
        <w:rPr>
          <w:rFonts w:cs="Arial"/>
          <w:b/>
          <w:bCs/>
        </w:rPr>
      </w:pPr>
      <w:r w:rsidRPr="00D31FD7">
        <w:rPr>
          <w:rFonts w:cs="Arial"/>
          <w:b/>
          <w:bCs/>
        </w:rPr>
        <w:t>Document Purpose</w:t>
      </w:r>
      <w:r w:rsidR="00D31FD7">
        <w:rPr>
          <w:rFonts w:cs="Arial"/>
          <w:b/>
          <w:bCs/>
        </w:rPr>
        <w:t xml:space="preserve"> :</w:t>
      </w:r>
    </w:p>
    <w:p w:rsidR="00005CE4" w:rsidRPr="00D31FD7" w:rsidRDefault="00005CE4" w:rsidP="00CE710D">
      <w:pPr>
        <w:pStyle w:val="BodyText"/>
        <w:ind w:firstLine="570"/>
        <w:rPr>
          <w:rFonts w:ascii="Arial" w:hAnsi="Arial" w:cs="Arial"/>
          <w:sz w:val="22"/>
          <w:szCs w:val="22"/>
        </w:rPr>
      </w:pPr>
      <w:r w:rsidRPr="00D31FD7">
        <w:rPr>
          <w:rFonts w:ascii="Arial" w:hAnsi="Arial" w:cs="Arial"/>
          <w:sz w:val="22"/>
          <w:szCs w:val="22"/>
        </w:rPr>
        <w:t xml:space="preserve">This document communicates the business requirements and scope for developing </w:t>
      </w:r>
      <w:r w:rsidR="008A712A" w:rsidRPr="00D31FD7">
        <w:rPr>
          <w:rFonts w:ascii="Arial" w:hAnsi="Arial" w:cs="Arial"/>
          <w:sz w:val="22"/>
          <w:szCs w:val="22"/>
        </w:rPr>
        <w:t>CAMPUS PORTAL (Learning Management System).</w:t>
      </w:r>
      <w:r w:rsidRPr="00D31FD7">
        <w:rPr>
          <w:rFonts w:ascii="Arial" w:hAnsi="Arial" w:cs="Arial"/>
          <w:sz w:val="22"/>
          <w:szCs w:val="22"/>
        </w:rPr>
        <w:t xml:space="preserve"> The scope of this document is to define the functional and non functional requirements, business rules and other constraints requirements.</w:t>
      </w:r>
    </w:p>
    <w:p w:rsidR="00005CE4" w:rsidRPr="00D31FD7" w:rsidRDefault="00005CE4" w:rsidP="00CE710D">
      <w:pPr>
        <w:pStyle w:val="BodyText"/>
        <w:ind w:left="930" w:hanging="360"/>
        <w:rPr>
          <w:rFonts w:ascii="Arial" w:hAnsi="Arial" w:cs="Arial"/>
          <w:sz w:val="21"/>
        </w:rPr>
      </w:pPr>
    </w:p>
    <w:p w:rsidR="00B34969" w:rsidRPr="00D31FD7" w:rsidRDefault="00005CE4" w:rsidP="00CE710D">
      <w:pPr>
        <w:pStyle w:val="Heading"/>
        <w:numPr>
          <w:ilvl w:val="1"/>
          <w:numId w:val="4"/>
        </w:numPr>
        <w:ind w:left="990"/>
        <w:rPr>
          <w:rFonts w:cs="Arial"/>
          <w:b/>
          <w:bCs/>
        </w:rPr>
      </w:pPr>
      <w:r w:rsidRPr="00D31FD7">
        <w:rPr>
          <w:rFonts w:cs="Arial"/>
          <w:b/>
          <w:bCs/>
        </w:rPr>
        <w:t>Project Background</w:t>
      </w:r>
      <w:r w:rsidR="00D31FD7">
        <w:rPr>
          <w:rFonts w:cs="Arial"/>
          <w:b/>
          <w:bCs/>
        </w:rPr>
        <w:t xml:space="preserve"> :</w:t>
      </w:r>
    </w:p>
    <w:p w:rsidR="00844676" w:rsidRDefault="00CE710D" w:rsidP="00CE710D">
      <w:pPr>
        <w:widowControl/>
        <w:suppressAutoHyphens w:val="0"/>
        <w:autoSpaceDE w:val="0"/>
        <w:autoSpaceDN w:val="0"/>
        <w:adjustRightInd w:val="0"/>
        <w:ind w:firstLine="630"/>
        <w:rPr>
          <w:rFonts w:ascii="Arial" w:hAnsi="Arial" w:cs="Arial"/>
          <w:sz w:val="22"/>
          <w:szCs w:val="22"/>
        </w:rPr>
      </w:pPr>
      <w:r w:rsidRPr="00CE710D">
        <w:rPr>
          <w:rFonts w:ascii="Arial" w:hAnsi="Arial" w:cs="Arial"/>
          <w:sz w:val="22"/>
          <w:szCs w:val="22"/>
        </w:rPr>
        <w:t>There is no computerized system for the faculty to handle all the data. Currently, learning systems are wisely designed and are very dynamic in nature. It is very difficult to maintain such data manually. So the system is helping to maintain the data about students like assignments, online sessions, academic data, analysis of attendance etc.</w:t>
      </w:r>
    </w:p>
    <w:p w:rsidR="00CE710D" w:rsidRPr="00D31FD7" w:rsidRDefault="00CE710D" w:rsidP="00CE710D">
      <w:pPr>
        <w:widowControl/>
        <w:suppressAutoHyphens w:val="0"/>
        <w:autoSpaceDE w:val="0"/>
        <w:autoSpaceDN w:val="0"/>
        <w:adjustRightInd w:val="0"/>
        <w:ind w:firstLine="630"/>
        <w:rPr>
          <w:rFonts w:ascii="Arial" w:hAnsi="Arial" w:cs="Arial"/>
          <w:sz w:val="22"/>
          <w:szCs w:val="22"/>
        </w:rPr>
      </w:pPr>
    </w:p>
    <w:p w:rsidR="00005CE4" w:rsidRPr="00D31FD7" w:rsidRDefault="00005CE4" w:rsidP="00CE710D">
      <w:pPr>
        <w:pStyle w:val="Heading"/>
        <w:numPr>
          <w:ilvl w:val="1"/>
          <w:numId w:val="4"/>
        </w:numPr>
        <w:ind w:left="990"/>
        <w:rPr>
          <w:rFonts w:cs="Arial"/>
          <w:b/>
          <w:bCs/>
        </w:rPr>
      </w:pPr>
      <w:r w:rsidRPr="00D31FD7">
        <w:rPr>
          <w:rFonts w:cs="Arial"/>
          <w:b/>
          <w:bCs/>
        </w:rPr>
        <w:t>Goals of the project</w:t>
      </w:r>
      <w:r w:rsidR="00422894" w:rsidRPr="00D31FD7">
        <w:rPr>
          <w:rFonts w:cs="Arial"/>
          <w:b/>
          <w:bCs/>
        </w:rPr>
        <w:t xml:space="preserve"> </w:t>
      </w:r>
      <w:r w:rsidR="00D31FD7">
        <w:rPr>
          <w:rFonts w:cs="Arial"/>
          <w:b/>
          <w:bCs/>
        </w:rPr>
        <w:t>:</w:t>
      </w:r>
    </w:p>
    <w:p w:rsidR="00CE710D" w:rsidRDefault="00A40ED0" w:rsidP="00A40ED0">
      <w:pPr>
        <w:pStyle w:val="Heading"/>
        <w:ind w:firstLine="630"/>
        <w:rPr>
          <w:rFonts w:cs="Arial"/>
          <w:sz w:val="22"/>
          <w:szCs w:val="22"/>
        </w:rPr>
      </w:pPr>
      <w:r>
        <w:rPr>
          <w:rFonts w:cs="Arial"/>
          <w:sz w:val="22"/>
          <w:szCs w:val="22"/>
        </w:rPr>
        <w:t>Th</w:t>
      </w:r>
      <w:r w:rsidR="00CE710D" w:rsidRPr="00CE710D">
        <w:rPr>
          <w:rFonts w:cs="Arial"/>
          <w:sz w:val="22"/>
          <w:szCs w:val="22"/>
        </w:rPr>
        <w:t>e main objective of this project is building a website which will help faculty as well as students of a college where this system will be operational. This system will be user friendly and it can be used in rural educational institutes too. Students from rural areas will be able to use it easily for their studies. Any person having basic knowledge of the computer can use this system so the application of the system can be done in any part of the country.</w:t>
      </w:r>
    </w:p>
    <w:p w:rsidR="00CE710D" w:rsidRPr="00CE710D" w:rsidRDefault="00CE710D" w:rsidP="00CE710D">
      <w:pPr>
        <w:pStyle w:val="BodyText"/>
      </w:pPr>
    </w:p>
    <w:p w:rsidR="00005CE4" w:rsidRDefault="00D4134C" w:rsidP="00CE710D">
      <w:pPr>
        <w:pStyle w:val="Heading"/>
        <w:numPr>
          <w:ilvl w:val="1"/>
          <w:numId w:val="4"/>
        </w:numPr>
        <w:rPr>
          <w:rFonts w:cs="Arial"/>
          <w:b/>
          <w:bCs/>
        </w:rPr>
      </w:pPr>
      <w:r w:rsidRPr="00D4134C">
        <w:rPr>
          <w:rFonts w:cs="Arial"/>
          <w:b/>
          <w:bCs/>
        </w:rPr>
        <w:t>Customers and Stakeholders</w:t>
      </w:r>
      <w:r w:rsidR="00D31FD7" w:rsidRPr="00D31FD7">
        <w:rPr>
          <w:rFonts w:cs="Arial"/>
          <w:b/>
          <w:bCs/>
        </w:rPr>
        <w:t>:</w:t>
      </w:r>
    </w:p>
    <w:p w:rsidR="00A40ED0" w:rsidRPr="00A40ED0" w:rsidRDefault="00A40ED0" w:rsidP="00A40ED0">
      <w:pPr>
        <w:pStyle w:val="BodyText"/>
      </w:pPr>
      <w:bookmarkStart w:id="0" w:name="_GoBack"/>
      <w:bookmarkEnd w:id="0"/>
    </w:p>
    <w:p w:rsidR="00803CE3" w:rsidRDefault="00803CE3" w:rsidP="00803CE3">
      <w:pPr>
        <w:pStyle w:val="BodyText"/>
        <w:ind w:left="281" w:firstLine="709"/>
        <w:rPr>
          <w:rFonts w:ascii="Arial" w:hAnsi="Arial" w:cs="Arial"/>
        </w:rPr>
      </w:pPr>
      <w:r w:rsidRPr="00D31FD7">
        <w:rPr>
          <w:rFonts w:ascii="Arial" w:hAnsi="Arial" w:cs="Arial"/>
        </w:rPr>
        <w:t>The Campus Portal System</w:t>
      </w:r>
      <w:r w:rsidR="00561810">
        <w:rPr>
          <w:rFonts w:ascii="Arial" w:hAnsi="Arial" w:cs="Arial"/>
        </w:rPr>
        <w:t xml:space="preserve"> will support the following</w:t>
      </w:r>
      <w:r w:rsidRPr="00D31FD7">
        <w:rPr>
          <w:rFonts w:ascii="Arial" w:hAnsi="Arial" w:cs="Arial"/>
        </w:rPr>
        <w:t xml:space="preserve"> roles:</w:t>
      </w:r>
    </w:p>
    <w:p w:rsidR="00CE710D" w:rsidRPr="00D31FD7" w:rsidRDefault="00CE710D" w:rsidP="00803CE3">
      <w:pPr>
        <w:pStyle w:val="BodyText"/>
        <w:ind w:left="281" w:firstLine="709"/>
        <w:rPr>
          <w:rFonts w:ascii="Arial" w:hAnsi="Arial" w:cs="Arial"/>
        </w:rPr>
      </w:pPr>
    </w:p>
    <w:p w:rsidR="00803CE3" w:rsidRPr="00D31FD7" w:rsidRDefault="00803CE3" w:rsidP="00803CE3">
      <w:pPr>
        <w:pStyle w:val="BodyText"/>
        <w:rPr>
          <w:rFonts w:ascii="Arial" w:hAnsi="Arial" w:cs="Arial"/>
          <w:sz w:val="22"/>
          <w:szCs w:val="22"/>
        </w:rPr>
      </w:pPr>
      <w:r w:rsidRPr="00D31FD7">
        <w:rPr>
          <w:rFonts w:ascii="Arial" w:hAnsi="Arial" w:cs="Arial"/>
          <w:sz w:val="22"/>
          <w:szCs w:val="22"/>
        </w:rPr>
        <w:t>A.</w:t>
      </w:r>
      <w:r w:rsidR="0078203C">
        <w:rPr>
          <w:rFonts w:ascii="Arial" w:hAnsi="Arial" w:cs="Arial"/>
          <w:sz w:val="22"/>
          <w:szCs w:val="22"/>
        </w:rPr>
        <w:t xml:space="preserve"> Faculty</w:t>
      </w:r>
      <w:r w:rsidRPr="00D31FD7">
        <w:rPr>
          <w:rFonts w:ascii="Arial" w:hAnsi="Arial" w:cs="Arial"/>
          <w:sz w:val="22"/>
          <w:szCs w:val="22"/>
        </w:rPr>
        <w:t>:</w:t>
      </w:r>
    </w:p>
    <w:p w:rsidR="00803CE3" w:rsidRPr="00D31FD7" w:rsidRDefault="00803CE3" w:rsidP="00803CE3">
      <w:pPr>
        <w:pStyle w:val="BodyText"/>
        <w:rPr>
          <w:rFonts w:ascii="Arial" w:hAnsi="Arial" w:cs="Arial"/>
          <w:sz w:val="22"/>
          <w:szCs w:val="22"/>
        </w:rPr>
      </w:pPr>
    </w:p>
    <w:p w:rsidR="00803CE3" w:rsidRPr="00D31FD7" w:rsidRDefault="00803CE3" w:rsidP="00D31FD7">
      <w:pPr>
        <w:pStyle w:val="BodyText"/>
        <w:numPr>
          <w:ilvl w:val="0"/>
          <w:numId w:val="30"/>
        </w:numPr>
        <w:rPr>
          <w:rFonts w:ascii="Arial" w:hAnsi="Arial" w:cs="Arial"/>
          <w:sz w:val="22"/>
          <w:szCs w:val="22"/>
        </w:rPr>
      </w:pPr>
      <w:r w:rsidRPr="00D31FD7">
        <w:rPr>
          <w:rFonts w:ascii="Arial" w:hAnsi="Arial" w:cs="Arial"/>
          <w:sz w:val="22"/>
          <w:szCs w:val="22"/>
        </w:rPr>
        <w:t>Create and manage courses</w:t>
      </w:r>
    </w:p>
    <w:p w:rsidR="00803CE3" w:rsidRPr="00D31FD7" w:rsidRDefault="00803CE3" w:rsidP="00D31FD7">
      <w:pPr>
        <w:pStyle w:val="BodyText"/>
        <w:numPr>
          <w:ilvl w:val="0"/>
          <w:numId w:val="30"/>
        </w:numPr>
        <w:rPr>
          <w:rFonts w:ascii="Arial" w:hAnsi="Arial" w:cs="Arial"/>
          <w:sz w:val="22"/>
          <w:szCs w:val="22"/>
        </w:rPr>
      </w:pPr>
      <w:r w:rsidRPr="00D31FD7">
        <w:rPr>
          <w:rFonts w:ascii="Arial" w:hAnsi="Arial" w:cs="Arial"/>
          <w:sz w:val="22"/>
          <w:szCs w:val="22"/>
        </w:rPr>
        <w:t>Upload and share course materials</w:t>
      </w:r>
    </w:p>
    <w:p w:rsidR="00803CE3" w:rsidRPr="00D31FD7" w:rsidRDefault="00803CE3" w:rsidP="00D31FD7">
      <w:pPr>
        <w:pStyle w:val="BodyText"/>
        <w:numPr>
          <w:ilvl w:val="0"/>
          <w:numId w:val="30"/>
        </w:numPr>
        <w:rPr>
          <w:rFonts w:ascii="Arial" w:hAnsi="Arial" w:cs="Arial"/>
          <w:sz w:val="22"/>
          <w:szCs w:val="22"/>
        </w:rPr>
      </w:pPr>
      <w:r w:rsidRPr="00D31FD7">
        <w:rPr>
          <w:rFonts w:ascii="Arial" w:hAnsi="Arial" w:cs="Arial"/>
          <w:sz w:val="22"/>
          <w:szCs w:val="22"/>
        </w:rPr>
        <w:t>Grade assignments and exams</w:t>
      </w:r>
    </w:p>
    <w:p w:rsidR="00803CE3" w:rsidRPr="00D31FD7" w:rsidRDefault="00803CE3" w:rsidP="00D31FD7">
      <w:pPr>
        <w:pStyle w:val="BodyText"/>
        <w:numPr>
          <w:ilvl w:val="0"/>
          <w:numId w:val="30"/>
        </w:numPr>
        <w:rPr>
          <w:rFonts w:ascii="Arial" w:hAnsi="Arial" w:cs="Arial"/>
          <w:sz w:val="22"/>
          <w:szCs w:val="22"/>
        </w:rPr>
      </w:pPr>
      <w:r w:rsidRPr="00D31FD7">
        <w:rPr>
          <w:rFonts w:ascii="Arial" w:hAnsi="Arial" w:cs="Arial"/>
          <w:sz w:val="22"/>
          <w:szCs w:val="22"/>
        </w:rPr>
        <w:t>Communicate with students</w:t>
      </w:r>
    </w:p>
    <w:p w:rsidR="00803CE3" w:rsidRPr="00D31FD7" w:rsidRDefault="00803CE3" w:rsidP="00D31FD7">
      <w:pPr>
        <w:pStyle w:val="BodyText"/>
        <w:numPr>
          <w:ilvl w:val="0"/>
          <w:numId w:val="30"/>
        </w:numPr>
        <w:rPr>
          <w:rFonts w:ascii="Arial" w:hAnsi="Arial" w:cs="Arial"/>
          <w:sz w:val="22"/>
          <w:szCs w:val="22"/>
        </w:rPr>
      </w:pPr>
      <w:r w:rsidRPr="00D31FD7">
        <w:rPr>
          <w:rFonts w:ascii="Arial" w:hAnsi="Arial" w:cs="Arial"/>
          <w:sz w:val="22"/>
          <w:szCs w:val="22"/>
        </w:rPr>
        <w:t>Track student attendance</w:t>
      </w:r>
    </w:p>
    <w:p w:rsidR="00803CE3" w:rsidRPr="00D31FD7" w:rsidRDefault="00803CE3" w:rsidP="00803CE3">
      <w:pPr>
        <w:pStyle w:val="BodyText"/>
        <w:rPr>
          <w:rFonts w:ascii="Arial" w:hAnsi="Arial" w:cs="Arial"/>
          <w:sz w:val="22"/>
          <w:szCs w:val="22"/>
        </w:rPr>
      </w:pPr>
    </w:p>
    <w:p w:rsidR="00803CE3" w:rsidRPr="00D31FD7" w:rsidRDefault="00803CE3" w:rsidP="00803CE3">
      <w:pPr>
        <w:pStyle w:val="BodyText"/>
        <w:rPr>
          <w:rFonts w:ascii="Arial" w:hAnsi="Arial" w:cs="Arial"/>
          <w:sz w:val="22"/>
          <w:szCs w:val="22"/>
        </w:rPr>
      </w:pPr>
      <w:r w:rsidRPr="00D31FD7">
        <w:rPr>
          <w:rFonts w:ascii="Arial" w:hAnsi="Arial" w:cs="Arial"/>
          <w:sz w:val="22"/>
          <w:szCs w:val="22"/>
        </w:rPr>
        <w:t>B. Students:</w:t>
      </w:r>
    </w:p>
    <w:p w:rsidR="00803CE3" w:rsidRPr="00D31FD7" w:rsidRDefault="00803CE3" w:rsidP="00803CE3">
      <w:pPr>
        <w:pStyle w:val="BodyText"/>
        <w:rPr>
          <w:rFonts w:ascii="Arial" w:hAnsi="Arial" w:cs="Arial"/>
          <w:sz w:val="22"/>
          <w:szCs w:val="22"/>
        </w:rPr>
      </w:pPr>
    </w:p>
    <w:p w:rsidR="00803CE3" w:rsidRPr="00D31FD7" w:rsidRDefault="00803CE3" w:rsidP="00D31FD7">
      <w:pPr>
        <w:pStyle w:val="BodyText"/>
        <w:numPr>
          <w:ilvl w:val="0"/>
          <w:numId w:val="31"/>
        </w:numPr>
        <w:rPr>
          <w:rFonts w:ascii="Arial" w:hAnsi="Arial" w:cs="Arial"/>
          <w:sz w:val="22"/>
          <w:szCs w:val="22"/>
        </w:rPr>
      </w:pPr>
      <w:r w:rsidRPr="00D31FD7">
        <w:rPr>
          <w:rFonts w:ascii="Arial" w:hAnsi="Arial" w:cs="Arial"/>
          <w:sz w:val="22"/>
          <w:szCs w:val="22"/>
        </w:rPr>
        <w:t>Enroll in courses</w:t>
      </w:r>
    </w:p>
    <w:p w:rsidR="00803CE3" w:rsidRPr="00D31FD7" w:rsidRDefault="00803CE3" w:rsidP="00D31FD7">
      <w:pPr>
        <w:pStyle w:val="BodyText"/>
        <w:numPr>
          <w:ilvl w:val="0"/>
          <w:numId w:val="31"/>
        </w:numPr>
        <w:rPr>
          <w:rFonts w:ascii="Arial" w:hAnsi="Arial" w:cs="Arial"/>
          <w:sz w:val="22"/>
          <w:szCs w:val="22"/>
        </w:rPr>
      </w:pPr>
      <w:r w:rsidRPr="00D31FD7">
        <w:rPr>
          <w:rFonts w:ascii="Arial" w:hAnsi="Arial" w:cs="Arial"/>
          <w:sz w:val="22"/>
          <w:szCs w:val="22"/>
        </w:rPr>
        <w:t>Access course materials and assignments</w:t>
      </w:r>
    </w:p>
    <w:p w:rsidR="00803CE3" w:rsidRPr="00D31FD7" w:rsidRDefault="00803CE3" w:rsidP="00D31FD7">
      <w:pPr>
        <w:pStyle w:val="BodyText"/>
        <w:numPr>
          <w:ilvl w:val="0"/>
          <w:numId w:val="31"/>
        </w:numPr>
        <w:rPr>
          <w:rFonts w:ascii="Arial" w:hAnsi="Arial" w:cs="Arial"/>
          <w:sz w:val="22"/>
          <w:szCs w:val="22"/>
        </w:rPr>
      </w:pPr>
      <w:r w:rsidRPr="00D31FD7">
        <w:rPr>
          <w:rFonts w:ascii="Arial" w:hAnsi="Arial" w:cs="Arial"/>
          <w:sz w:val="22"/>
          <w:szCs w:val="22"/>
        </w:rPr>
        <w:lastRenderedPageBreak/>
        <w:t>Submit assignments</w:t>
      </w:r>
    </w:p>
    <w:p w:rsidR="00803CE3" w:rsidRPr="00D31FD7" w:rsidRDefault="00803CE3" w:rsidP="00D31FD7">
      <w:pPr>
        <w:pStyle w:val="BodyText"/>
        <w:numPr>
          <w:ilvl w:val="0"/>
          <w:numId w:val="31"/>
        </w:numPr>
        <w:rPr>
          <w:rFonts w:ascii="Arial" w:hAnsi="Arial" w:cs="Arial"/>
          <w:sz w:val="22"/>
          <w:szCs w:val="22"/>
        </w:rPr>
      </w:pPr>
      <w:r w:rsidRPr="00D31FD7">
        <w:rPr>
          <w:rFonts w:ascii="Arial" w:hAnsi="Arial" w:cs="Arial"/>
          <w:sz w:val="22"/>
          <w:szCs w:val="22"/>
        </w:rPr>
        <w:t>View grades and feedback</w:t>
      </w:r>
    </w:p>
    <w:p w:rsidR="00803CE3" w:rsidRPr="00D31FD7" w:rsidRDefault="00803CE3" w:rsidP="00D31FD7">
      <w:pPr>
        <w:pStyle w:val="BodyText"/>
        <w:numPr>
          <w:ilvl w:val="0"/>
          <w:numId w:val="31"/>
        </w:numPr>
        <w:rPr>
          <w:rFonts w:ascii="Arial" w:hAnsi="Arial" w:cs="Arial"/>
          <w:sz w:val="22"/>
          <w:szCs w:val="22"/>
        </w:rPr>
      </w:pPr>
      <w:r w:rsidRPr="00D31FD7">
        <w:rPr>
          <w:rFonts w:ascii="Arial" w:hAnsi="Arial" w:cs="Arial"/>
          <w:sz w:val="22"/>
          <w:szCs w:val="22"/>
        </w:rPr>
        <w:t>Interact with teachers and peers</w:t>
      </w:r>
    </w:p>
    <w:p w:rsidR="00803CE3" w:rsidRPr="00D31FD7" w:rsidRDefault="00803CE3" w:rsidP="00803CE3">
      <w:pPr>
        <w:pStyle w:val="BodyText"/>
        <w:rPr>
          <w:rFonts w:ascii="Arial" w:hAnsi="Arial" w:cs="Arial"/>
          <w:sz w:val="22"/>
          <w:szCs w:val="22"/>
        </w:rPr>
      </w:pPr>
    </w:p>
    <w:p w:rsidR="00803CE3" w:rsidRPr="00D31FD7" w:rsidRDefault="00803CE3" w:rsidP="00803CE3">
      <w:pPr>
        <w:pStyle w:val="BodyText"/>
        <w:rPr>
          <w:rFonts w:ascii="Arial" w:hAnsi="Arial" w:cs="Arial"/>
          <w:sz w:val="22"/>
          <w:szCs w:val="22"/>
        </w:rPr>
      </w:pPr>
      <w:r w:rsidRPr="00D31FD7">
        <w:rPr>
          <w:rFonts w:ascii="Arial" w:hAnsi="Arial" w:cs="Arial"/>
          <w:sz w:val="22"/>
          <w:szCs w:val="22"/>
        </w:rPr>
        <w:t>C. Head of Departments (HOD):</w:t>
      </w:r>
    </w:p>
    <w:p w:rsidR="00803CE3" w:rsidRPr="00D31FD7" w:rsidRDefault="00803CE3" w:rsidP="00803CE3">
      <w:pPr>
        <w:pStyle w:val="BodyText"/>
        <w:rPr>
          <w:rFonts w:ascii="Arial" w:hAnsi="Arial" w:cs="Arial"/>
          <w:sz w:val="22"/>
          <w:szCs w:val="22"/>
        </w:rPr>
      </w:pPr>
    </w:p>
    <w:p w:rsidR="00803CE3" w:rsidRPr="00D31FD7" w:rsidRDefault="00803CE3" w:rsidP="00D31FD7">
      <w:pPr>
        <w:pStyle w:val="BodyText"/>
        <w:numPr>
          <w:ilvl w:val="0"/>
          <w:numId w:val="32"/>
        </w:numPr>
        <w:rPr>
          <w:rFonts w:ascii="Arial" w:hAnsi="Arial" w:cs="Arial"/>
          <w:sz w:val="22"/>
          <w:szCs w:val="22"/>
        </w:rPr>
      </w:pPr>
      <w:r w:rsidRPr="00D31FD7">
        <w:rPr>
          <w:rFonts w:ascii="Arial" w:hAnsi="Arial" w:cs="Arial"/>
          <w:sz w:val="22"/>
          <w:szCs w:val="22"/>
        </w:rPr>
        <w:t>Monitor course activities</w:t>
      </w:r>
    </w:p>
    <w:p w:rsidR="00803CE3" w:rsidRPr="00D31FD7" w:rsidRDefault="00803CE3" w:rsidP="00D31FD7">
      <w:pPr>
        <w:pStyle w:val="BodyText"/>
        <w:numPr>
          <w:ilvl w:val="0"/>
          <w:numId w:val="32"/>
        </w:numPr>
        <w:rPr>
          <w:rFonts w:ascii="Arial" w:hAnsi="Arial" w:cs="Arial"/>
          <w:sz w:val="22"/>
          <w:szCs w:val="22"/>
        </w:rPr>
      </w:pPr>
      <w:r w:rsidRPr="00D31FD7">
        <w:rPr>
          <w:rFonts w:ascii="Arial" w:hAnsi="Arial" w:cs="Arial"/>
          <w:sz w:val="22"/>
          <w:szCs w:val="22"/>
        </w:rPr>
        <w:t>Oversee teacher and student interactions</w:t>
      </w:r>
    </w:p>
    <w:p w:rsidR="00803CE3" w:rsidRPr="00D31FD7" w:rsidRDefault="00803CE3" w:rsidP="00D31FD7">
      <w:pPr>
        <w:pStyle w:val="BodyText"/>
        <w:numPr>
          <w:ilvl w:val="0"/>
          <w:numId w:val="32"/>
        </w:numPr>
        <w:rPr>
          <w:rFonts w:ascii="Arial" w:hAnsi="Arial" w:cs="Arial"/>
          <w:sz w:val="22"/>
          <w:szCs w:val="22"/>
        </w:rPr>
      </w:pPr>
      <w:r w:rsidRPr="00D31FD7">
        <w:rPr>
          <w:rFonts w:ascii="Arial" w:hAnsi="Arial" w:cs="Arial"/>
          <w:sz w:val="22"/>
          <w:szCs w:val="22"/>
        </w:rPr>
        <w:t>Access reports and analytics</w:t>
      </w:r>
    </w:p>
    <w:p w:rsidR="00803CE3" w:rsidRPr="00D31FD7" w:rsidRDefault="00803CE3" w:rsidP="00D31FD7">
      <w:pPr>
        <w:pStyle w:val="BodyText"/>
        <w:numPr>
          <w:ilvl w:val="0"/>
          <w:numId w:val="32"/>
        </w:numPr>
        <w:rPr>
          <w:rFonts w:ascii="Arial" w:hAnsi="Arial" w:cs="Arial"/>
          <w:sz w:val="22"/>
          <w:szCs w:val="22"/>
        </w:rPr>
      </w:pPr>
      <w:r w:rsidRPr="00D31FD7">
        <w:rPr>
          <w:rFonts w:ascii="Arial" w:hAnsi="Arial" w:cs="Arial"/>
          <w:sz w:val="22"/>
          <w:szCs w:val="22"/>
        </w:rPr>
        <w:t>Approve course requests</w:t>
      </w:r>
    </w:p>
    <w:p w:rsidR="00803CE3" w:rsidRPr="00D31FD7" w:rsidRDefault="00803CE3" w:rsidP="00803CE3">
      <w:pPr>
        <w:pStyle w:val="BodyText"/>
        <w:rPr>
          <w:rFonts w:ascii="Arial" w:hAnsi="Arial" w:cs="Arial"/>
          <w:sz w:val="22"/>
          <w:szCs w:val="22"/>
        </w:rPr>
      </w:pPr>
    </w:p>
    <w:p w:rsidR="00803CE3" w:rsidRPr="00D31FD7" w:rsidRDefault="00803CE3" w:rsidP="00803CE3">
      <w:pPr>
        <w:pStyle w:val="BodyText"/>
        <w:rPr>
          <w:rFonts w:ascii="Arial" w:hAnsi="Arial" w:cs="Arial"/>
          <w:sz w:val="22"/>
          <w:szCs w:val="22"/>
        </w:rPr>
      </w:pPr>
      <w:r w:rsidRPr="00D31FD7">
        <w:rPr>
          <w:rFonts w:ascii="Arial" w:hAnsi="Arial" w:cs="Arial"/>
          <w:sz w:val="22"/>
          <w:szCs w:val="22"/>
        </w:rPr>
        <w:t>D. Admin:</w:t>
      </w:r>
    </w:p>
    <w:p w:rsidR="00803CE3" w:rsidRPr="00D31FD7" w:rsidRDefault="00803CE3" w:rsidP="00803CE3">
      <w:pPr>
        <w:pStyle w:val="BodyText"/>
        <w:rPr>
          <w:rFonts w:ascii="Arial" w:hAnsi="Arial" w:cs="Arial"/>
          <w:sz w:val="22"/>
          <w:szCs w:val="22"/>
        </w:rPr>
      </w:pPr>
    </w:p>
    <w:p w:rsidR="00803CE3" w:rsidRPr="00D31FD7" w:rsidRDefault="00803CE3" w:rsidP="00D31FD7">
      <w:pPr>
        <w:pStyle w:val="BodyText"/>
        <w:numPr>
          <w:ilvl w:val="0"/>
          <w:numId w:val="33"/>
        </w:numPr>
        <w:rPr>
          <w:rFonts w:ascii="Arial" w:hAnsi="Arial" w:cs="Arial"/>
          <w:sz w:val="22"/>
          <w:szCs w:val="22"/>
        </w:rPr>
      </w:pPr>
      <w:r w:rsidRPr="00D31FD7">
        <w:rPr>
          <w:rFonts w:ascii="Arial" w:hAnsi="Arial" w:cs="Arial"/>
          <w:sz w:val="22"/>
          <w:szCs w:val="22"/>
        </w:rPr>
        <w:t>Manage user accounts</w:t>
      </w:r>
    </w:p>
    <w:p w:rsidR="00803CE3" w:rsidRPr="00D31FD7" w:rsidRDefault="00803CE3" w:rsidP="00D31FD7">
      <w:pPr>
        <w:pStyle w:val="BodyText"/>
        <w:numPr>
          <w:ilvl w:val="0"/>
          <w:numId w:val="33"/>
        </w:numPr>
        <w:rPr>
          <w:rFonts w:ascii="Arial" w:hAnsi="Arial" w:cs="Arial"/>
          <w:sz w:val="22"/>
          <w:szCs w:val="22"/>
        </w:rPr>
      </w:pPr>
      <w:r w:rsidRPr="00D31FD7">
        <w:rPr>
          <w:rFonts w:ascii="Arial" w:hAnsi="Arial" w:cs="Arial"/>
          <w:sz w:val="22"/>
          <w:szCs w:val="22"/>
        </w:rPr>
        <w:t>Configure system settings</w:t>
      </w:r>
    </w:p>
    <w:p w:rsidR="00803CE3" w:rsidRPr="00D31FD7" w:rsidRDefault="00803CE3" w:rsidP="00D31FD7">
      <w:pPr>
        <w:pStyle w:val="BodyText"/>
        <w:numPr>
          <w:ilvl w:val="0"/>
          <w:numId w:val="33"/>
        </w:numPr>
        <w:rPr>
          <w:rFonts w:ascii="Arial" w:hAnsi="Arial" w:cs="Arial"/>
          <w:sz w:val="22"/>
          <w:szCs w:val="22"/>
        </w:rPr>
      </w:pPr>
      <w:r w:rsidRPr="00D31FD7">
        <w:rPr>
          <w:rFonts w:ascii="Arial" w:hAnsi="Arial" w:cs="Arial"/>
          <w:sz w:val="22"/>
          <w:szCs w:val="22"/>
        </w:rPr>
        <w:t>Generate reports</w:t>
      </w:r>
    </w:p>
    <w:p w:rsidR="00005CE4" w:rsidRDefault="00803CE3" w:rsidP="00D31FD7">
      <w:pPr>
        <w:pStyle w:val="BodyText"/>
        <w:numPr>
          <w:ilvl w:val="0"/>
          <w:numId w:val="33"/>
        </w:numPr>
        <w:rPr>
          <w:rFonts w:ascii="Arial" w:hAnsi="Arial" w:cs="Arial"/>
          <w:sz w:val="22"/>
          <w:szCs w:val="22"/>
        </w:rPr>
      </w:pPr>
      <w:r w:rsidRPr="00D31FD7">
        <w:rPr>
          <w:rFonts w:ascii="Arial" w:hAnsi="Arial" w:cs="Arial"/>
          <w:sz w:val="22"/>
          <w:szCs w:val="22"/>
        </w:rPr>
        <w:t>Maintain system security</w:t>
      </w:r>
    </w:p>
    <w:p w:rsidR="00D4134C" w:rsidRDefault="00D4134C" w:rsidP="00D4134C">
      <w:pPr>
        <w:pStyle w:val="BodyText"/>
        <w:rPr>
          <w:rFonts w:ascii="Arial" w:hAnsi="Arial" w:cs="Arial"/>
          <w:sz w:val="22"/>
          <w:szCs w:val="22"/>
        </w:rPr>
      </w:pPr>
    </w:p>
    <w:p w:rsidR="00D4134C" w:rsidRDefault="00D4134C" w:rsidP="00D4134C">
      <w:pPr>
        <w:pStyle w:val="BodyText"/>
        <w:rPr>
          <w:rFonts w:cs="Arial"/>
        </w:rPr>
      </w:pPr>
      <w:r>
        <w:rPr>
          <w:rFonts w:ascii="Arial" w:hAnsi="Arial" w:cs="Arial"/>
          <w:sz w:val="22"/>
          <w:szCs w:val="22"/>
        </w:rPr>
        <w:t>E.</w:t>
      </w:r>
      <w:r w:rsidRPr="00D4134C">
        <w:rPr>
          <w:rFonts w:cs="Arial"/>
          <w:b/>
          <w:bCs/>
        </w:rPr>
        <w:t xml:space="preserve"> </w:t>
      </w:r>
      <w:r w:rsidRPr="00D4134C">
        <w:rPr>
          <w:rFonts w:cs="Arial"/>
        </w:rPr>
        <w:t>Stakeholders</w:t>
      </w:r>
      <w:r>
        <w:rPr>
          <w:rFonts w:cs="Arial"/>
        </w:rPr>
        <w:t>:</w:t>
      </w:r>
    </w:p>
    <w:p w:rsidR="00D4134C" w:rsidRPr="00D4134C" w:rsidRDefault="00D4134C" w:rsidP="00D4134C">
      <w:pPr>
        <w:pStyle w:val="BodyText"/>
        <w:numPr>
          <w:ilvl w:val="0"/>
          <w:numId w:val="35"/>
        </w:numPr>
        <w:rPr>
          <w:rFonts w:ascii="Arial" w:hAnsi="Arial" w:cs="Arial"/>
          <w:sz w:val="22"/>
          <w:szCs w:val="22"/>
        </w:rPr>
      </w:pPr>
      <w:r>
        <w:rPr>
          <w:rFonts w:ascii="Arial" w:hAnsi="Arial" w:cs="Arial"/>
          <w:sz w:val="22"/>
          <w:szCs w:val="22"/>
        </w:rPr>
        <w:t xml:space="preserve">IT </w:t>
      </w:r>
      <w:r w:rsidRPr="00D4134C">
        <w:rPr>
          <w:rFonts w:ascii="Arial" w:hAnsi="Arial" w:cs="Arial"/>
          <w:sz w:val="22"/>
          <w:szCs w:val="22"/>
        </w:rPr>
        <w:t>Department</w:t>
      </w:r>
    </w:p>
    <w:p w:rsidR="00D4134C" w:rsidRPr="00D4134C" w:rsidRDefault="00D4134C" w:rsidP="00D4134C">
      <w:pPr>
        <w:pStyle w:val="BodyText"/>
        <w:numPr>
          <w:ilvl w:val="0"/>
          <w:numId w:val="35"/>
        </w:numPr>
        <w:rPr>
          <w:rFonts w:ascii="Arial" w:hAnsi="Arial" w:cs="Arial"/>
          <w:sz w:val="22"/>
          <w:szCs w:val="22"/>
        </w:rPr>
      </w:pPr>
      <w:r w:rsidRPr="00D4134C">
        <w:rPr>
          <w:rFonts w:ascii="Arial" w:hAnsi="Arial" w:cs="Arial"/>
          <w:sz w:val="22"/>
          <w:szCs w:val="22"/>
        </w:rPr>
        <w:t>Parents and Guardians</w:t>
      </w:r>
    </w:p>
    <w:p w:rsidR="00D4134C" w:rsidRPr="00D4134C" w:rsidRDefault="00D4134C" w:rsidP="00D4134C">
      <w:pPr>
        <w:pStyle w:val="BodyText"/>
        <w:numPr>
          <w:ilvl w:val="0"/>
          <w:numId w:val="35"/>
        </w:numPr>
        <w:rPr>
          <w:rFonts w:ascii="Arial" w:hAnsi="Arial" w:cs="Arial"/>
          <w:sz w:val="22"/>
          <w:szCs w:val="22"/>
        </w:rPr>
      </w:pPr>
      <w:r w:rsidRPr="00D4134C">
        <w:rPr>
          <w:rFonts w:ascii="Arial" w:hAnsi="Arial" w:cs="Arial"/>
          <w:sz w:val="22"/>
          <w:szCs w:val="22"/>
        </w:rPr>
        <w:t>Alumni</w:t>
      </w:r>
    </w:p>
    <w:p w:rsidR="00D4134C" w:rsidRPr="00D4134C" w:rsidRDefault="00D4134C" w:rsidP="00D4134C">
      <w:pPr>
        <w:pStyle w:val="BodyText"/>
        <w:numPr>
          <w:ilvl w:val="0"/>
          <w:numId w:val="35"/>
        </w:numPr>
        <w:rPr>
          <w:rFonts w:ascii="Arial" w:hAnsi="Arial" w:cs="Arial"/>
          <w:sz w:val="22"/>
          <w:szCs w:val="22"/>
        </w:rPr>
      </w:pPr>
      <w:r w:rsidRPr="00D4134C">
        <w:rPr>
          <w:rFonts w:ascii="Arial" w:hAnsi="Arial" w:cs="Arial"/>
          <w:sz w:val="22"/>
          <w:szCs w:val="22"/>
        </w:rPr>
        <w:t>Campus Security</w:t>
      </w:r>
    </w:p>
    <w:p w:rsidR="00D4134C" w:rsidRPr="009804B9" w:rsidRDefault="00D4134C" w:rsidP="009804B9">
      <w:pPr>
        <w:pStyle w:val="BodyText"/>
        <w:numPr>
          <w:ilvl w:val="0"/>
          <w:numId w:val="35"/>
        </w:numPr>
        <w:rPr>
          <w:rFonts w:ascii="Arial" w:hAnsi="Arial" w:cs="Arial"/>
          <w:sz w:val="22"/>
          <w:szCs w:val="22"/>
        </w:rPr>
      </w:pPr>
      <w:r w:rsidRPr="00D4134C">
        <w:rPr>
          <w:rFonts w:ascii="Arial" w:hAnsi="Arial" w:cs="Arial"/>
          <w:sz w:val="22"/>
          <w:szCs w:val="22"/>
        </w:rPr>
        <w:t>Library Staff</w:t>
      </w:r>
    </w:p>
    <w:p w:rsidR="00005CE4" w:rsidRPr="00D31FD7" w:rsidRDefault="00005CE4">
      <w:pPr>
        <w:pStyle w:val="Heading1"/>
        <w:pageBreakBefore/>
        <w:rPr>
          <w:rFonts w:cs="Arial"/>
        </w:rPr>
      </w:pPr>
      <w:r w:rsidRPr="00D31FD7">
        <w:rPr>
          <w:rFonts w:cs="Arial"/>
        </w:rPr>
        <w:lastRenderedPageBreak/>
        <w:t>2. Business Requirements Overview</w:t>
      </w:r>
    </w:p>
    <w:p w:rsidR="00005CE4" w:rsidRPr="00D31FD7" w:rsidRDefault="00005CE4">
      <w:pPr>
        <w:rPr>
          <w:rFonts w:ascii="Arial" w:hAnsi="Arial" w:cs="Arial"/>
        </w:rPr>
      </w:pPr>
    </w:p>
    <w:p w:rsidR="00005CE4" w:rsidRPr="00D31FD7" w:rsidRDefault="006E6AC3">
      <w:pPr>
        <w:pStyle w:val="ListParagraph"/>
        <w:numPr>
          <w:ilvl w:val="0"/>
          <w:numId w:val="2"/>
        </w:numPr>
        <w:rPr>
          <w:rFonts w:ascii="Arial" w:hAnsi="Arial" w:cs="Arial"/>
          <w:sz w:val="22"/>
          <w:szCs w:val="22"/>
        </w:rPr>
      </w:pPr>
      <w:r w:rsidRPr="00D31FD7">
        <w:rPr>
          <w:rFonts w:ascii="Arial" w:hAnsi="Arial" w:cs="Arial"/>
          <w:sz w:val="22"/>
          <w:szCs w:val="22"/>
        </w:rPr>
        <w:t xml:space="preserve">Campus Portal </w:t>
      </w:r>
      <w:r w:rsidR="00005CE4" w:rsidRPr="00D31FD7">
        <w:rPr>
          <w:rFonts w:ascii="Arial" w:hAnsi="Arial" w:cs="Arial"/>
          <w:sz w:val="22"/>
          <w:szCs w:val="22"/>
        </w:rPr>
        <w:t>System is the public web application.</w:t>
      </w:r>
    </w:p>
    <w:p w:rsidR="00005CE4" w:rsidRPr="00D31FD7" w:rsidRDefault="00005CE4">
      <w:pPr>
        <w:pStyle w:val="ListParagraph"/>
        <w:rPr>
          <w:rFonts w:ascii="Arial" w:hAnsi="Arial" w:cs="Arial"/>
          <w:sz w:val="22"/>
          <w:szCs w:val="22"/>
        </w:rPr>
      </w:pPr>
    </w:p>
    <w:p w:rsidR="00005CE4" w:rsidRPr="00D31FD7" w:rsidRDefault="006E6AC3">
      <w:pPr>
        <w:pStyle w:val="ListParagraph"/>
        <w:numPr>
          <w:ilvl w:val="0"/>
          <w:numId w:val="2"/>
        </w:numPr>
        <w:rPr>
          <w:rFonts w:ascii="Arial" w:hAnsi="Arial" w:cs="Arial"/>
          <w:sz w:val="22"/>
          <w:szCs w:val="22"/>
        </w:rPr>
      </w:pPr>
      <w:r w:rsidRPr="00D31FD7">
        <w:rPr>
          <w:rFonts w:ascii="Arial" w:hAnsi="Arial" w:cs="Arial"/>
          <w:sz w:val="22"/>
          <w:szCs w:val="22"/>
        </w:rPr>
        <w:t xml:space="preserve">Campus Portal </w:t>
      </w:r>
      <w:r w:rsidR="00005CE4" w:rsidRPr="00D31FD7">
        <w:rPr>
          <w:rFonts w:ascii="Arial" w:hAnsi="Arial" w:cs="Arial"/>
          <w:sz w:val="22"/>
          <w:szCs w:val="22"/>
        </w:rPr>
        <w:t>System will be open</w:t>
      </w:r>
      <w:r w:rsidR="009630A0" w:rsidRPr="00D31FD7">
        <w:rPr>
          <w:rFonts w:ascii="Arial" w:hAnsi="Arial" w:cs="Arial"/>
          <w:sz w:val="22"/>
          <w:szCs w:val="22"/>
        </w:rPr>
        <w:t>ed to the global, but in the pha</w:t>
      </w:r>
      <w:r w:rsidR="00005CE4" w:rsidRPr="00D31FD7">
        <w:rPr>
          <w:rFonts w:ascii="Arial" w:hAnsi="Arial" w:cs="Arial"/>
          <w:sz w:val="22"/>
          <w:szCs w:val="22"/>
        </w:rPr>
        <w:t>se</w:t>
      </w:r>
      <w:r w:rsidR="009630A0" w:rsidRPr="00D31FD7">
        <w:rPr>
          <w:rFonts w:ascii="Arial" w:hAnsi="Arial" w:cs="Arial"/>
          <w:sz w:val="22"/>
          <w:szCs w:val="22"/>
        </w:rPr>
        <w:t xml:space="preserve"> </w:t>
      </w:r>
      <w:r w:rsidR="006A37C1" w:rsidRPr="00D31FD7">
        <w:rPr>
          <w:rFonts w:ascii="Arial" w:hAnsi="Arial" w:cs="Arial"/>
          <w:sz w:val="22"/>
          <w:szCs w:val="22"/>
        </w:rPr>
        <w:t>1, the main target is in the India</w:t>
      </w:r>
      <w:r w:rsidR="00005CE4" w:rsidRPr="00D31FD7">
        <w:rPr>
          <w:rFonts w:ascii="Arial" w:hAnsi="Arial" w:cs="Arial"/>
          <w:sz w:val="22"/>
          <w:szCs w:val="22"/>
        </w:rPr>
        <w:t>.</w:t>
      </w:r>
    </w:p>
    <w:p w:rsidR="00005CE4" w:rsidRPr="00D31FD7" w:rsidRDefault="00005CE4">
      <w:pPr>
        <w:pStyle w:val="ListParagraph"/>
        <w:rPr>
          <w:rFonts w:ascii="Arial" w:hAnsi="Arial" w:cs="Arial"/>
          <w:sz w:val="22"/>
          <w:szCs w:val="22"/>
        </w:rPr>
      </w:pPr>
    </w:p>
    <w:p w:rsidR="00005CE4" w:rsidRPr="00D31FD7" w:rsidRDefault="00005CE4" w:rsidP="006E6AC3">
      <w:pPr>
        <w:pStyle w:val="ListParagraph"/>
        <w:numPr>
          <w:ilvl w:val="0"/>
          <w:numId w:val="2"/>
        </w:numPr>
        <w:rPr>
          <w:rFonts w:ascii="Arial" w:hAnsi="Arial" w:cs="Arial"/>
          <w:sz w:val="22"/>
          <w:szCs w:val="22"/>
        </w:rPr>
      </w:pPr>
      <w:r w:rsidRPr="00D31FD7">
        <w:rPr>
          <w:rFonts w:ascii="Arial" w:hAnsi="Arial" w:cs="Arial"/>
          <w:sz w:val="22"/>
          <w:szCs w:val="22"/>
        </w:rPr>
        <w:t>There are mainly two ty</w:t>
      </w:r>
      <w:r w:rsidR="006A37C1" w:rsidRPr="00D31FD7">
        <w:rPr>
          <w:rFonts w:ascii="Arial" w:hAnsi="Arial" w:cs="Arial"/>
          <w:sz w:val="22"/>
          <w:szCs w:val="22"/>
        </w:rPr>
        <w:t xml:space="preserve">pes of user. One is the </w:t>
      </w:r>
      <w:r w:rsidR="006E6AC3" w:rsidRPr="00D31FD7">
        <w:rPr>
          <w:rFonts w:ascii="Arial" w:hAnsi="Arial" w:cs="Arial"/>
          <w:sz w:val="22"/>
          <w:szCs w:val="22"/>
        </w:rPr>
        <w:t>Faculty</w:t>
      </w:r>
      <w:r w:rsidR="006A37C1" w:rsidRPr="00D31FD7">
        <w:rPr>
          <w:rFonts w:ascii="Arial" w:hAnsi="Arial" w:cs="Arial"/>
          <w:sz w:val="22"/>
          <w:szCs w:val="22"/>
        </w:rPr>
        <w:t xml:space="preserve"> </w:t>
      </w:r>
      <w:r w:rsidRPr="00D31FD7">
        <w:rPr>
          <w:rFonts w:ascii="Arial" w:hAnsi="Arial" w:cs="Arial"/>
          <w:sz w:val="22"/>
          <w:szCs w:val="22"/>
        </w:rPr>
        <w:t xml:space="preserve">and </w:t>
      </w:r>
      <w:r w:rsidR="006E6AC3" w:rsidRPr="00D31FD7">
        <w:rPr>
          <w:rFonts w:ascii="Arial" w:hAnsi="Arial" w:cs="Arial"/>
          <w:sz w:val="22"/>
          <w:szCs w:val="22"/>
        </w:rPr>
        <w:t>other is Students</w:t>
      </w:r>
      <w:r w:rsidRPr="00D31FD7">
        <w:rPr>
          <w:rFonts w:ascii="Arial" w:hAnsi="Arial" w:cs="Arial"/>
          <w:sz w:val="22"/>
          <w:szCs w:val="22"/>
        </w:rPr>
        <w:t>.</w:t>
      </w:r>
    </w:p>
    <w:p w:rsidR="00005CE4" w:rsidRPr="00D31FD7" w:rsidRDefault="006E6AC3">
      <w:pPr>
        <w:pStyle w:val="ListParagraph"/>
        <w:numPr>
          <w:ilvl w:val="0"/>
          <w:numId w:val="2"/>
        </w:numPr>
        <w:spacing w:before="240" w:after="120"/>
        <w:rPr>
          <w:rFonts w:ascii="Arial" w:hAnsi="Arial" w:cs="Arial"/>
          <w:sz w:val="22"/>
          <w:szCs w:val="22"/>
        </w:rPr>
      </w:pPr>
      <w:r w:rsidRPr="00D31FD7">
        <w:rPr>
          <w:rFonts w:ascii="Arial" w:hAnsi="Arial" w:cs="Arial"/>
          <w:sz w:val="22"/>
          <w:szCs w:val="22"/>
        </w:rPr>
        <w:t>Campus Portal</w:t>
      </w:r>
      <w:r w:rsidR="006A37C1" w:rsidRPr="00D31FD7">
        <w:rPr>
          <w:rFonts w:ascii="Arial" w:hAnsi="Arial" w:cs="Arial"/>
          <w:sz w:val="22"/>
          <w:szCs w:val="22"/>
        </w:rPr>
        <w:t xml:space="preserve"> </w:t>
      </w:r>
      <w:r w:rsidR="00005CE4" w:rsidRPr="00D31FD7">
        <w:rPr>
          <w:rFonts w:ascii="Arial" w:hAnsi="Arial" w:cs="Arial"/>
          <w:sz w:val="22"/>
          <w:szCs w:val="22"/>
        </w:rPr>
        <w:t>System could be maintained by Administrator.</w:t>
      </w:r>
    </w:p>
    <w:p w:rsidR="00005CE4" w:rsidRPr="00D31FD7" w:rsidRDefault="00005CE4">
      <w:pPr>
        <w:pStyle w:val="Heading1"/>
        <w:rPr>
          <w:rFonts w:cs="Arial"/>
          <w:sz w:val="22"/>
          <w:szCs w:val="22"/>
        </w:rPr>
      </w:pPr>
    </w:p>
    <w:p w:rsidR="00005CE4" w:rsidRPr="00D31FD7" w:rsidRDefault="00005CE4">
      <w:pPr>
        <w:pStyle w:val="Heading1"/>
        <w:rPr>
          <w:rFonts w:cs="Arial"/>
        </w:rPr>
      </w:pPr>
      <w:r w:rsidRPr="00D31FD7">
        <w:rPr>
          <w:rFonts w:cs="Arial"/>
        </w:rPr>
        <w:t>3. Functional Requirements Overview</w:t>
      </w:r>
    </w:p>
    <w:p w:rsidR="00005CE4" w:rsidRDefault="00C914F9">
      <w:pPr>
        <w:pStyle w:val="ListParagraph"/>
        <w:rPr>
          <w:rFonts w:ascii="Arial" w:hAnsi="Arial" w:cs="Arial"/>
          <w:sz w:val="22"/>
          <w:szCs w:val="22"/>
        </w:rPr>
      </w:pPr>
      <w:r>
        <w:rPr>
          <w:rFonts w:ascii="Arial" w:hAnsi="Arial" w:cs="Arial"/>
          <w:sz w:val="22"/>
          <w:szCs w:val="22"/>
        </w:rPr>
        <w:t xml:space="preserve">Campus Portal (Learning Management </w:t>
      </w:r>
      <w:r w:rsidR="006A37C1" w:rsidRPr="00D31FD7">
        <w:rPr>
          <w:rFonts w:ascii="Arial" w:hAnsi="Arial" w:cs="Arial"/>
          <w:sz w:val="22"/>
          <w:szCs w:val="22"/>
        </w:rPr>
        <w:t>System</w:t>
      </w:r>
      <w:r>
        <w:rPr>
          <w:rFonts w:ascii="Arial" w:hAnsi="Arial" w:cs="Arial"/>
          <w:sz w:val="22"/>
          <w:szCs w:val="22"/>
        </w:rPr>
        <w:t>)</w:t>
      </w:r>
      <w:r w:rsidR="006A37C1" w:rsidRPr="00D31FD7">
        <w:rPr>
          <w:rFonts w:ascii="Arial" w:hAnsi="Arial" w:cs="Arial"/>
          <w:sz w:val="22"/>
          <w:szCs w:val="22"/>
        </w:rPr>
        <w:t xml:space="preserve"> consists of four</w:t>
      </w:r>
      <w:r w:rsidR="00005CE4" w:rsidRPr="00D31FD7">
        <w:rPr>
          <w:rFonts w:ascii="Arial" w:hAnsi="Arial" w:cs="Arial"/>
          <w:sz w:val="22"/>
          <w:szCs w:val="22"/>
        </w:rPr>
        <w:t xml:space="preserve"> modules described as below.</w:t>
      </w:r>
    </w:p>
    <w:p w:rsidR="00561810" w:rsidRDefault="00561810">
      <w:pPr>
        <w:pStyle w:val="ListParagraph"/>
        <w:rPr>
          <w:rFonts w:ascii="Arial" w:hAnsi="Arial" w:cs="Arial"/>
          <w:sz w:val="22"/>
          <w:szCs w:val="22"/>
        </w:rPr>
      </w:pPr>
    </w:p>
    <w:p w:rsidR="00561810" w:rsidRDefault="00561810" w:rsidP="00561810">
      <w:pPr>
        <w:pStyle w:val="ListParagraph"/>
        <w:numPr>
          <w:ilvl w:val="0"/>
          <w:numId w:val="36"/>
        </w:numPr>
        <w:rPr>
          <w:rFonts w:ascii="Arial" w:hAnsi="Arial" w:cs="Arial"/>
          <w:sz w:val="22"/>
          <w:szCs w:val="22"/>
        </w:rPr>
      </w:pPr>
      <w:r>
        <w:rPr>
          <w:rFonts w:ascii="Arial" w:hAnsi="Arial" w:cs="Arial"/>
          <w:sz w:val="22"/>
          <w:szCs w:val="22"/>
        </w:rPr>
        <w:t>Staff Module.</w:t>
      </w:r>
    </w:p>
    <w:p w:rsidR="00561810" w:rsidRDefault="00561810" w:rsidP="00561810">
      <w:pPr>
        <w:pStyle w:val="ListParagraph"/>
        <w:numPr>
          <w:ilvl w:val="0"/>
          <w:numId w:val="36"/>
        </w:numPr>
        <w:rPr>
          <w:rFonts w:ascii="Arial" w:hAnsi="Arial" w:cs="Arial"/>
          <w:sz w:val="22"/>
          <w:szCs w:val="22"/>
        </w:rPr>
      </w:pPr>
      <w:r>
        <w:rPr>
          <w:rFonts w:ascii="Arial" w:hAnsi="Arial" w:cs="Arial"/>
          <w:sz w:val="22"/>
          <w:szCs w:val="22"/>
        </w:rPr>
        <w:t>Students Module.</w:t>
      </w:r>
    </w:p>
    <w:p w:rsidR="00561810" w:rsidRPr="00D31FD7" w:rsidRDefault="00561810" w:rsidP="00561810">
      <w:pPr>
        <w:pStyle w:val="ListParagraph"/>
        <w:numPr>
          <w:ilvl w:val="0"/>
          <w:numId w:val="36"/>
        </w:numPr>
        <w:rPr>
          <w:rFonts w:ascii="Arial" w:hAnsi="Arial" w:cs="Arial"/>
          <w:sz w:val="22"/>
          <w:szCs w:val="22"/>
        </w:rPr>
      </w:pPr>
      <w:r>
        <w:rPr>
          <w:rFonts w:ascii="Arial" w:hAnsi="Arial" w:cs="Arial"/>
          <w:sz w:val="22"/>
          <w:szCs w:val="22"/>
        </w:rPr>
        <w:t>Admin Module.</w:t>
      </w:r>
    </w:p>
    <w:p w:rsidR="00005CE4" w:rsidRPr="00D31FD7" w:rsidRDefault="00005CE4">
      <w:pPr>
        <w:pStyle w:val="ListParagraph"/>
        <w:rPr>
          <w:rFonts w:ascii="Arial" w:hAnsi="Arial" w:cs="Arial"/>
          <w:sz w:val="22"/>
          <w:szCs w:val="22"/>
        </w:rPr>
      </w:pPr>
    </w:p>
    <w:p w:rsidR="00005CE4" w:rsidRPr="00561810" w:rsidRDefault="00561810" w:rsidP="00561810">
      <w:pPr>
        <w:pStyle w:val="ListParagraph"/>
        <w:numPr>
          <w:ilvl w:val="1"/>
          <w:numId w:val="36"/>
        </w:numPr>
        <w:rPr>
          <w:rFonts w:ascii="Arial" w:hAnsi="Arial" w:cs="Arial"/>
          <w:b/>
          <w:bCs/>
          <w:sz w:val="28"/>
          <w:szCs w:val="28"/>
        </w:rPr>
      </w:pPr>
      <w:r w:rsidRPr="00561810">
        <w:rPr>
          <w:rFonts w:ascii="Arial" w:hAnsi="Arial" w:cs="Arial"/>
          <w:b/>
          <w:bCs/>
          <w:sz w:val="28"/>
          <w:szCs w:val="28"/>
        </w:rPr>
        <w:t xml:space="preserve"> Staff Module :</w:t>
      </w:r>
    </w:p>
    <w:p w:rsidR="00561810" w:rsidRDefault="00561810" w:rsidP="00561810">
      <w:pPr>
        <w:pStyle w:val="ListParagraph"/>
        <w:ind w:left="720"/>
        <w:rPr>
          <w:rFonts w:ascii="Arial" w:hAnsi="Arial" w:cs="Arial"/>
        </w:rPr>
      </w:pPr>
    </w:p>
    <w:p w:rsidR="00561810" w:rsidRPr="00D31FD7" w:rsidRDefault="00561810" w:rsidP="00561810">
      <w:pPr>
        <w:pStyle w:val="Heading"/>
        <w:numPr>
          <w:ilvl w:val="0"/>
          <w:numId w:val="38"/>
        </w:numPr>
        <w:rPr>
          <w:rFonts w:cs="Arial"/>
          <w:b/>
          <w:bCs/>
        </w:rPr>
      </w:pPr>
      <w:r w:rsidRPr="00561810">
        <w:rPr>
          <w:rFonts w:cs="Arial"/>
          <w:sz w:val="24"/>
          <w:szCs w:val="24"/>
        </w:rPr>
        <w:t>Learning Materials:</w:t>
      </w:r>
    </w:p>
    <w:p w:rsidR="00561810" w:rsidRPr="00D31FD7" w:rsidRDefault="00561810" w:rsidP="00561810">
      <w:pPr>
        <w:pStyle w:val="Heading1"/>
        <w:numPr>
          <w:ilvl w:val="0"/>
          <w:numId w:val="9"/>
        </w:numPr>
        <w:rPr>
          <w:rFonts w:cs="Arial"/>
          <w:b w:val="0"/>
          <w:bCs w:val="0"/>
          <w:sz w:val="22"/>
          <w:szCs w:val="22"/>
        </w:rPr>
      </w:pPr>
      <w:r w:rsidRPr="00D31FD7">
        <w:rPr>
          <w:rFonts w:cs="Arial"/>
          <w:b w:val="0"/>
          <w:bCs w:val="0"/>
          <w:sz w:val="22"/>
          <w:szCs w:val="22"/>
        </w:rPr>
        <w:t>The system should provide a user-friendly interface for organizing and accessing learning materials.</w:t>
      </w:r>
    </w:p>
    <w:p w:rsidR="00561810" w:rsidRDefault="00561810" w:rsidP="00561810">
      <w:pPr>
        <w:pStyle w:val="Heading1"/>
        <w:numPr>
          <w:ilvl w:val="0"/>
          <w:numId w:val="9"/>
        </w:numPr>
        <w:rPr>
          <w:rFonts w:cs="Arial"/>
          <w:b w:val="0"/>
          <w:bCs w:val="0"/>
          <w:sz w:val="22"/>
          <w:szCs w:val="22"/>
        </w:rPr>
      </w:pPr>
      <w:r w:rsidRPr="00D31FD7">
        <w:rPr>
          <w:rFonts w:cs="Arial"/>
          <w:b w:val="0"/>
          <w:bCs w:val="0"/>
          <w:sz w:val="22"/>
          <w:szCs w:val="22"/>
        </w:rPr>
        <w:t>Users should be able to upload and download various file types, including documents, presentations, and multimedia.</w:t>
      </w:r>
    </w:p>
    <w:p w:rsidR="009804B9" w:rsidRPr="009804B9" w:rsidRDefault="009804B9" w:rsidP="009804B9">
      <w:pPr>
        <w:pStyle w:val="BodyText"/>
      </w:pPr>
    </w:p>
    <w:p w:rsidR="00561810" w:rsidRPr="00561810" w:rsidRDefault="00561810" w:rsidP="00561810">
      <w:pPr>
        <w:pStyle w:val="Heading"/>
        <w:numPr>
          <w:ilvl w:val="0"/>
          <w:numId w:val="4"/>
        </w:numPr>
        <w:rPr>
          <w:rFonts w:cs="Arial"/>
          <w:sz w:val="24"/>
          <w:szCs w:val="24"/>
        </w:rPr>
      </w:pPr>
      <w:r w:rsidRPr="00561810">
        <w:rPr>
          <w:rFonts w:cs="Arial"/>
          <w:sz w:val="24"/>
          <w:szCs w:val="24"/>
        </w:rPr>
        <w:t>Attendance Tracking:</w:t>
      </w:r>
    </w:p>
    <w:p w:rsidR="00561810" w:rsidRPr="00D31FD7" w:rsidRDefault="00561810" w:rsidP="00561810">
      <w:pPr>
        <w:pStyle w:val="BodyText"/>
        <w:numPr>
          <w:ilvl w:val="0"/>
          <w:numId w:val="14"/>
        </w:numPr>
        <w:rPr>
          <w:rFonts w:ascii="Arial" w:hAnsi="Arial" w:cs="Arial"/>
        </w:rPr>
      </w:pPr>
      <w:r w:rsidRPr="00D31FD7">
        <w:rPr>
          <w:rFonts w:ascii="Arial" w:hAnsi="Arial" w:cs="Arial"/>
        </w:rPr>
        <w:t>Teachers should be able to record and track student attendance.</w:t>
      </w:r>
    </w:p>
    <w:p w:rsidR="00561810" w:rsidRDefault="00561810" w:rsidP="00561810">
      <w:pPr>
        <w:pStyle w:val="BodyText"/>
        <w:numPr>
          <w:ilvl w:val="0"/>
          <w:numId w:val="14"/>
        </w:numPr>
        <w:rPr>
          <w:rFonts w:ascii="Arial" w:hAnsi="Arial" w:cs="Arial"/>
        </w:rPr>
      </w:pPr>
      <w:r w:rsidRPr="00D31FD7">
        <w:rPr>
          <w:rFonts w:ascii="Arial" w:hAnsi="Arial" w:cs="Arial"/>
        </w:rPr>
        <w:t>Attendance reports should be generated for analysis and record-keeping.</w:t>
      </w:r>
    </w:p>
    <w:p w:rsidR="009804B9" w:rsidRDefault="009804B9" w:rsidP="009804B9">
      <w:pPr>
        <w:pStyle w:val="BodyText"/>
        <w:ind w:left="720"/>
        <w:rPr>
          <w:rFonts w:ascii="Arial" w:hAnsi="Arial" w:cs="Arial"/>
        </w:rPr>
      </w:pPr>
    </w:p>
    <w:p w:rsidR="009804B9" w:rsidRPr="009804B9" w:rsidRDefault="009804B9" w:rsidP="009804B9">
      <w:pPr>
        <w:pStyle w:val="Heading"/>
        <w:numPr>
          <w:ilvl w:val="0"/>
          <w:numId w:val="4"/>
        </w:numPr>
        <w:rPr>
          <w:rFonts w:cs="Arial"/>
          <w:sz w:val="24"/>
          <w:szCs w:val="24"/>
        </w:rPr>
      </w:pPr>
      <w:r w:rsidRPr="009804B9">
        <w:rPr>
          <w:rFonts w:cs="Arial"/>
          <w:sz w:val="24"/>
          <w:szCs w:val="24"/>
        </w:rPr>
        <w:t>Grading and Assessment:</w:t>
      </w:r>
    </w:p>
    <w:p w:rsidR="009804B9" w:rsidRPr="00D31FD7" w:rsidRDefault="009804B9" w:rsidP="009804B9">
      <w:pPr>
        <w:pStyle w:val="BodyText"/>
        <w:numPr>
          <w:ilvl w:val="0"/>
          <w:numId w:val="12"/>
        </w:numPr>
        <w:rPr>
          <w:rFonts w:ascii="Arial" w:hAnsi="Arial" w:cs="Arial"/>
        </w:rPr>
      </w:pPr>
      <w:r w:rsidRPr="00D31FD7">
        <w:rPr>
          <w:rFonts w:ascii="Arial" w:hAnsi="Arial" w:cs="Arial"/>
        </w:rPr>
        <w:t>Teachers should be able to grade assignments and exams and provide feedback to students.</w:t>
      </w:r>
    </w:p>
    <w:p w:rsidR="009804B9" w:rsidRPr="00D31FD7" w:rsidRDefault="009804B9" w:rsidP="009804B9">
      <w:pPr>
        <w:pStyle w:val="BodyText"/>
        <w:numPr>
          <w:ilvl w:val="0"/>
          <w:numId w:val="12"/>
        </w:numPr>
        <w:rPr>
          <w:rFonts w:ascii="Arial" w:hAnsi="Arial" w:cs="Arial"/>
        </w:rPr>
      </w:pPr>
      <w:r w:rsidRPr="00D31FD7">
        <w:rPr>
          <w:rFonts w:ascii="Arial" w:hAnsi="Arial" w:cs="Arial"/>
        </w:rPr>
        <w:t>Students should be able to view their grades and feedback.</w:t>
      </w:r>
    </w:p>
    <w:p w:rsidR="009804B9" w:rsidRPr="00D31FD7" w:rsidRDefault="009804B9" w:rsidP="009804B9">
      <w:pPr>
        <w:pStyle w:val="BodyText"/>
        <w:ind w:left="720"/>
        <w:rPr>
          <w:rFonts w:ascii="Arial" w:hAnsi="Arial" w:cs="Arial"/>
        </w:rPr>
      </w:pPr>
    </w:p>
    <w:p w:rsidR="00561810" w:rsidRPr="00561810" w:rsidRDefault="00561810" w:rsidP="00561810">
      <w:pPr>
        <w:pStyle w:val="BodyText"/>
      </w:pPr>
    </w:p>
    <w:p w:rsidR="00561810" w:rsidRDefault="00561810" w:rsidP="00561810">
      <w:pPr>
        <w:pStyle w:val="ListParagraph"/>
        <w:ind w:left="720"/>
        <w:rPr>
          <w:rFonts w:ascii="Arial" w:hAnsi="Arial" w:cs="Arial"/>
        </w:rPr>
      </w:pPr>
    </w:p>
    <w:p w:rsidR="00561810" w:rsidRDefault="00561810" w:rsidP="00561810">
      <w:pPr>
        <w:pStyle w:val="ListParagraph"/>
        <w:ind w:left="720"/>
        <w:rPr>
          <w:rFonts w:ascii="Arial" w:hAnsi="Arial" w:cs="Arial"/>
        </w:rPr>
      </w:pPr>
    </w:p>
    <w:p w:rsidR="00561810" w:rsidRDefault="00561810" w:rsidP="00561810">
      <w:pPr>
        <w:pStyle w:val="ListParagraph"/>
        <w:ind w:left="720"/>
        <w:rPr>
          <w:rFonts w:ascii="Arial" w:hAnsi="Arial" w:cs="Arial"/>
        </w:rPr>
      </w:pPr>
    </w:p>
    <w:p w:rsidR="00561810" w:rsidRDefault="00561810" w:rsidP="00561810">
      <w:pPr>
        <w:pStyle w:val="ListParagraph"/>
        <w:ind w:left="720"/>
        <w:rPr>
          <w:rFonts w:ascii="Arial" w:hAnsi="Arial" w:cs="Arial"/>
        </w:rPr>
      </w:pPr>
    </w:p>
    <w:p w:rsidR="00561810" w:rsidRDefault="00561810" w:rsidP="00561810">
      <w:pPr>
        <w:pStyle w:val="ListParagraph"/>
        <w:numPr>
          <w:ilvl w:val="1"/>
          <w:numId w:val="36"/>
        </w:numPr>
        <w:rPr>
          <w:rFonts w:ascii="Arial" w:hAnsi="Arial" w:cs="Arial"/>
          <w:b/>
          <w:bCs/>
          <w:sz w:val="28"/>
          <w:szCs w:val="28"/>
        </w:rPr>
      </w:pPr>
      <w:r>
        <w:rPr>
          <w:rFonts w:ascii="Arial" w:hAnsi="Arial" w:cs="Arial"/>
        </w:rPr>
        <w:t xml:space="preserve"> </w:t>
      </w:r>
      <w:r w:rsidRPr="00561810">
        <w:rPr>
          <w:rFonts w:ascii="Arial" w:hAnsi="Arial" w:cs="Arial"/>
          <w:b/>
          <w:bCs/>
          <w:sz w:val="28"/>
          <w:szCs w:val="28"/>
        </w:rPr>
        <w:t>Student Module :</w:t>
      </w:r>
    </w:p>
    <w:p w:rsidR="00561810" w:rsidRPr="00561810" w:rsidRDefault="00561810" w:rsidP="00561810">
      <w:pPr>
        <w:pStyle w:val="Heading"/>
        <w:numPr>
          <w:ilvl w:val="0"/>
          <w:numId w:val="39"/>
        </w:numPr>
        <w:rPr>
          <w:rFonts w:cs="Arial"/>
          <w:sz w:val="24"/>
          <w:szCs w:val="24"/>
        </w:rPr>
      </w:pPr>
      <w:r w:rsidRPr="00561810">
        <w:rPr>
          <w:rFonts w:cs="Arial"/>
          <w:sz w:val="24"/>
          <w:szCs w:val="24"/>
        </w:rPr>
        <w:t>Communication and Collaboration:</w:t>
      </w:r>
    </w:p>
    <w:p w:rsidR="00561810" w:rsidRPr="00D31FD7" w:rsidRDefault="00561810" w:rsidP="00561810">
      <w:pPr>
        <w:pStyle w:val="BodyText"/>
        <w:numPr>
          <w:ilvl w:val="0"/>
          <w:numId w:val="11"/>
        </w:numPr>
        <w:rPr>
          <w:rFonts w:ascii="Arial" w:hAnsi="Arial" w:cs="Arial"/>
        </w:rPr>
      </w:pPr>
      <w:r w:rsidRPr="00D31FD7">
        <w:rPr>
          <w:rFonts w:ascii="Arial" w:hAnsi="Arial" w:cs="Arial"/>
        </w:rPr>
        <w:t>Users should be able to participate in course-specific discussion boards.</w:t>
      </w:r>
    </w:p>
    <w:p w:rsidR="00561810" w:rsidRPr="00D31FD7" w:rsidRDefault="00561810" w:rsidP="00561810">
      <w:pPr>
        <w:pStyle w:val="BodyText"/>
        <w:numPr>
          <w:ilvl w:val="0"/>
          <w:numId w:val="11"/>
        </w:numPr>
        <w:rPr>
          <w:rFonts w:ascii="Arial" w:hAnsi="Arial" w:cs="Arial"/>
        </w:rPr>
      </w:pPr>
      <w:r w:rsidRPr="00D31FD7">
        <w:rPr>
          <w:rFonts w:ascii="Arial" w:hAnsi="Arial" w:cs="Arial"/>
        </w:rPr>
        <w:t>Users should be able to send private messages to other users.</w:t>
      </w:r>
    </w:p>
    <w:p w:rsidR="00561810" w:rsidRDefault="00561810" w:rsidP="00561810">
      <w:pPr>
        <w:pStyle w:val="BodyText"/>
        <w:numPr>
          <w:ilvl w:val="0"/>
          <w:numId w:val="11"/>
        </w:numPr>
        <w:rPr>
          <w:rFonts w:ascii="Arial" w:hAnsi="Arial" w:cs="Arial"/>
        </w:rPr>
      </w:pPr>
      <w:r w:rsidRPr="00D31FD7">
        <w:rPr>
          <w:rFonts w:ascii="Arial" w:hAnsi="Arial" w:cs="Arial"/>
        </w:rPr>
        <w:t>Users should be able to share files and collaborate on group projects.</w:t>
      </w:r>
    </w:p>
    <w:p w:rsidR="00561810" w:rsidRPr="00D31FD7" w:rsidRDefault="00561810" w:rsidP="00561810">
      <w:pPr>
        <w:pStyle w:val="BodyText"/>
        <w:ind w:left="720"/>
        <w:rPr>
          <w:rFonts w:ascii="Arial" w:hAnsi="Arial" w:cs="Arial"/>
        </w:rPr>
      </w:pPr>
    </w:p>
    <w:p w:rsidR="00561810" w:rsidRPr="00561810" w:rsidRDefault="00561810" w:rsidP="00561810">
      <w:pPr>
        <w:pStyle w:val="Heading"/>
        <w:numPr>
          <w:ilvl w:val="0"/>
          <w:numId w:val="39"/>
        </w:numPr>
        <w:rPr>
          <w:rFonts w:cs="Arial"/>
          <w:sz w:val="24"/>
          <w:szCs w:val="24"/>
        </w:rPr>
      </w:pPr>
      <w:r w:rsidRPr="00561810">
        <w:rPr>
          <w:rFonts w:cs="Arial"/>
          <w:sz w:val="24"/>
          <w:szCs w:val="24"/>
        </w:rPr>
        <w:t>User Registration and Authentication :</w:t>
      </w:r>
    </w:p>
    <w:p w:rsidR="00561810" w:rsidRPr="00D31FD7" w:rsidRDefault="00561810" w:rsidP="00561810">
      <w:pPr>
        <w:pStyle w:val="ListParagraph"/>
        <w:numPr>
          <w:ilvl w:val="0"/>
          <w:numId w:val="2"/>
        </w:numPr>
        <w:rPr>
          <w:rFonts w:ascii="Arial" w:hAnsi="Arial" w:cs="Arial"/>
          <w:sz w:val="22"/>
          <w:szCs w:val="22"/>
        </w:rPr>
      </w:pPr>
      <w:r w:rsidRPr="00D31FD7">
        <w:rPr>
          <w:rFonts w:ascii="Arial" w:hAnsi="Arial" w:cs="Arial"/>
          <w:sz w:val="22"/>
          <w:szCs w:val="22"/>
        </w:rPr>
        <w:t>Users should be able to register with the system using their email addresses and create a password.</w:t>
      </w:r>
    </w:p>
    <w:p w:rsidR="00561810" w:rsidRPr="00D31FD7" w:rsidRDefault="00561810" w:rsidP="00561810">
      <w:pPr>
        <w:pStyle w:val="ListParagraph"/>
        <w:numPr>
          <w:ilvl w:val="0"/>
          <w:numId w:val="2"/>
        </w:numPr>
        <w:rPr>
          <w:rFonts w:ascii="Arial" w:hAnsi="Arial" w:cs="Arial"/>
          <w:sz w:val="22"/>
          <w:szCs w:val="22"/>
        </w:rPr>
      </w:pPr>
      <w:r w:rsidRPr="00D31FD7">
        <w:rPr>
          <w:rFonts w:ascii="Arial" w:hAnsi="Arial" w:cs="Arial"/>
          <w:sz w:val="22"/>
          <w:szCs w:val="22"/>
        </w:rPr>
        <w:t>The system should validate user credentials during login to ensure secure access</w:t>
      </w:r>
      <w:proofErr w:type="gramStart"/>
      <w:r w:rsidRPr="00D31FD7">
        <w:rPr>
          <w:rFonts w:ascii="Arial" w:hAnsi="Arial" w:cs="Arial"/>
          <w:sz w:val="22"/>
          <w:szCs w:val="22"/>
        </w:rPr>
        <w:t>..</w:t>
      </w:r>
      <w:proofErr w:type="gramEnd"/>
    </w:p>
    <w:p w:rsidR="00561810" w:rsidRPr="00561810" w:rsidRDefault="00561810" w:rsidP="00561810">
      <w:pPr>
        <w:pStyle w:val="ListParagraph"/>
        <w:ind w:left="1080"/>
        <w:rPr>
          <w:rFonts w:ascii="Arial" w:hAnsi="Arial" w:cs="Arial"/>
          <w:b/>
          <w:bCs/>
          <w:sz w:val="28"/>
          <w:szCs w:val="28"/>
        </w:rPr>
      </w:pPr>
    </w:p>
    <w:p w:rsidR="00561810" w:rsidRDefault="00561810" w:rsidP="00561810">
      <w:pPr>
        <w:pStyle w:val="ListParagraph"/>
        <w:ind w:left="720"/>
        <w:rPr>
          <w:rFonts w:ascii="Arial" w:hAnsi="Arial" w:cs="Arial"/>
        </w:rPr>
      </w:pPr>
    </w:p>
    <w:p w:rsidR="00561810" w:rsidRDefault="00561810" w:rsidP="00561810">
      <w:pPr>
        <w:pStyle w:val="ListParagraph"/>
        <w:ind w:left="720"/>
        <w:rPr>
          <w:rFonts w:ascii="Arial" w:hAnsi="Arial" w:cs="Arial"/>
        </w:rPr>
      </w:pPr>
    </w:p>
    <w:p w:rsidR="00561810" w:rsidRDefault="00561810" w:rsidP="00561810">
      <w:pPr>
        <w:pStyle w:val="ListParagraph"/>
        <w:ind w:left="720"/>
        <w:rPr>
          <w:rFonts w:ascii="Arial" w:hAnsi="Arial" w:cs="Arial"/>
        </w:rPr>
      </w:pPr>
    </w:p>
    <w:p w:rsidR="00561810" w:rsidRDefault="00561810" w:rsidP="00561810">
      <w:pPr>
        <w:pStyle w:val="ListParagraph"/>
        <w:ind w:left="720"/>
        <w:rPr>
          <w:rFonts w:ascii="Arial" w:hAnsi="Arial" w:cs="Arial"/>
        </w:rPr>
      </w:pPr>
    </w:p>
    <w:p w:rsidR="00561810" w:rsidRDefault="00561810" w:rsidP="00561810">
      <w:pPr>
        <w:pStyle w:val="ListParagraph"/>
        <w:ind w:left="720"/>
        <w:rPr>
          <w:rFonts w:ascii="Arial" w:hAnsi="Arial" w:cs="Arial"/>
        </w:rPr>
      </w:pPr>
    </w:p>
    <w:p w:rsidR="00005CE4" w:rsidRPr="009804B9" w:rsidRDefault="00561810" w:rsidP="009804B9">
      <w:pPr>
        <w:pStyle w:val="ListParagraph"/>
        <w:numPr>
          <w:ilvl w:val="1"/>
          <w:numId w:val="36"/>
        </w:numPr>
        <w:rPr>
          <w:rFonts w:ascii="Arial" w:hAnsi="Arial" w:cs="Arial"/>
        </w:rPr>
      </w:pPr>
      <w:r>
        <w:rPr>
          <w:rFonts w:ascii="Arial" w:hAnsi="Arial" w:cs="Arial"/>
        </w:rPr>
        <w:t xml:space="preserve"> </w:t>
      </w:r>
      <w:r w:rsidRPr="00561810">
        <w:rPr>
          <w:rFonts w:ascii="Arial" w:hAnsi="Arial" w:cs="Arial"/>
          <w:b/>
          <w:bCs/>
          <w:sz w:val="28"/>
          <w:szCs w:val="28"/>
        </w:rPr>
        <w:t>Admin Module :</w:t>
      </w:r>
    </w:p>
    <w:p w:rsidR="00005CE4" w:rsidRPr="009804B9" w:rsidRDefault="00005CE4" w:rsidP="00D31FD7">
      <w:pPr>
        <w:rPr>
          <w:rFonts w:ascii="Arial" w:hAnsi="Arial" w:cs="Arial"/>
        </w:rPr>
      </w:pPr>
    </w:p>
    <w:p w:rsidR="00C90E6D" w:rsidRPr="009804B9" w:rsidRDefault="00C90E6D" w:rsidP="009804B9">
      <w:pPr>
        <w:pStyle w:val="Heading"/>
        <w:numPr>
          <w:ilvl w:val="0"/>
          <w:numId w:val="40"/>
        </w:numPr>
        <w:rPr>
          <w:rFonts w:cs="Arial"/>
          <w:sz w:val="24"/>
          <w:szCs w:val="24"/>
        </w:rPr>
      </w:pPr>
      <w:r w:rsidRPr="009804B9">
        <w:rPr>
          <w:rFonts w:cs="Arial"/>
          <w:sz w:val="24"/>
          <w:szCs w:val="24"/>
        </w:rPr>
        <w:t>User Profile Management</w:t>
      </w:r>
      <w:r w:rsidR="00D31FD7" w:rsidRPr="009804B9">
        <w:rPr>
          <w:rFonts w:cs="Arial"/>
          <w:sz w:val="24"/>
          <w:szCs w:val="24"/>
        </w:rPr>
        <w:t xml:space="preserve"> </w:t>
      </w:r>
      <w:r w:rsidRPr="009804B9">
        <w:rPr>
          <w:rFonts w:cs="Arial"/>
          <w:sz w:val="24"/>
          <w:szCs w:val="24"/>
        </w:rPr>
        <w:t>:</w:t>
      </w:r>
    </w:p>
    <w:p w:rsidR="00D00D62" w:rsidRPr="00D31FD7" w:rsidRDefault="00C90E6D" w:rsidP="00C90E6D">
      <w:pPr>
        <w:pStyle w:val="ListParagraph"/>
        <w:numPr>
          <w:ilvl w:val="0"/>
          <w:numId w:val="2"/>
        </w:numPr>
        <w:rPr>
          <w:rFonts w:ascii="Arial" w:hAnsi="Arial" w:cs="Arial"/>
          <w:sz w:val="22"/>
          <w:szCs w:val="22"/>
        </w:rPr>
      </w:pPr>
      <w:r w:rsidRPr="00D31FD7">
        <w:rPr>
          <w:rFonts w:ascii="Arial" w:hAnsi="Arial" w:cs="Arial"/>
          <w:sz w:val="22"/>
          <w:szCs w:val="22"/>
        </w:rPr>
        <w:t>Users should be able to update their profile information, including contact details, profile</w:t>
      </w:r>
      <w:r w:rsidR="00D0071C">
        <w:rPr>
          <w:rFonts w:ascii="Arial" w:hAnsi="Arial" w:cs="Arial"/>
          <w:sz w:val="22"/>
          <w:szCs w:val="22"/>
        </w:rPr>
        <w:t xml:space="preserve"> picture, and preferences. </w:t>
      </w:r>
    </w:p>
    <w:p w:rsidR="00005CE4" w:rsidRPr="00D31FD7" w:rsidRDefault="00005CE4" w:rsidP="00D31FD7">
      <w:pPr>
        <w:rPr>
          <w:rFonts w:ascii="Arial" w:hAnsi="Arial" w:cs="Arial"/>
          <w:sz w:val="22"/>
          <w:szCs w:val="22"/>
        </w:rPr>
      </w:pPr>
    </w:p>
    <w:p w:rsidR="009E7D83" w:rsidRPr="009804B9" w:rsidRDefault="00C90E6D" w:rsidP="009804B9">
      <w:pPr>
        <w:pStyle w:val="Heading"/>
        <w:numPr>
          <w:ilvl w:val="0"/>
          <w:numId w:val="40"/>
        </w:numPr>
        <w:rPr>
          <w:rFonts w:cs="Arial"/>
          <w:sz w:val="24"/>
          <w:szCs w:val="24"/>
        </w:rPr>
      </w:pPr>
      <w:r w:rsidRPr="009804B9">
        <w:rPr>
          <w:rFonts w:cs="Arial"/>
          <w:sz w:val="24"/>
          <w:szCs w:val="24"/>
        </w:rPr>
        <w:t>Course Creation and Management</w:t>
      </w:r>
      <w:r w:rsidR="00D31FD7" w:rsidRPr="009804B9">
        <w:rPr>
          <w:rFonts w:cs="Arial"/>
          <w:sz w:val="24"/>
          <w:szCs w:val="24"/>
        </w:rPr>
        <w:t xml:space="preserve"> </w:t>
      </w:r>
      <w:r w:rsidRPr="009804B9">
        <w:rPr>
          <w:rFonts w:cs="Arial"/>
          <w:sz w:val="24"/>
          <w:szCs w:val="24"/>
        </w:rPr>
        <w:t>:</w:t>
      </w:r>
    </w:p>
    <w:p w:rsidR="00C90E6D" w:rsidRPr="00D31FD7" w:rsidRDefault="00C90E6D" w:rsidP="00C90E6D">
      <w:pPr>
        <w:pStyle w:val="ListParagraph"/>
        <w:numPr>
          <w:ilvl w:val="0"/>
          <w:numId w:val="8"/>
        </w:numPr>
        <w:rPr>
          <w:rFonts w:ascii="Arial" w:hAnsi="Arial" w:cs="Arial"/>
          <w:sz w:val="22"/>
          <w:szCs w:val="22"/>
        </w:rPr>
      </w:pPr>
      <w:r w:rsidRPr="00D31FD7">
        <w:rPr>
          <w:rFonts w:ascii="Arial" w:hAnsi="Arial" w:cs="Arial"/>
          <w:sz w:val="22"/>
          <w:szCs w:val="22"/>
        </w:rPr>
        <w:t>Teachers should be able to create courses, define course details, and set enrollment restrictions.</w:t>
      </w:r>
    </w:p>
    <w:p w:rsidR="00C90E6D" w:rsidRPr="00D31FD7" w:rsidRDefault="00C90E6D" w:rsidP="00C90E6D">
      <w:pPr>
        <w:pStyle w:val="ListParagraph"/>
        <w:numPr>
          <w:ilvl w:val="0"/>
          <w:numId w:val="8"/>
        </w:numPr>
        <w:rPr>
          <w:rFonts w:ascii="Arial" w:hAnsi="Arial" w:cs="Arial"/>
          <w:sz w:val="22"/>
          <w:szCs w:val="22"/>
        </w:rPr>
      </w:pPr>
      <w:r w:rsidRPr="00D31FD7">
        <w:rPr>
          <w:rFonts w:ascii="Arial" w:hAnsi="Arial" w:cs="Arial"/>
          <w:sz w:val="22"/>
          <w:szCs w:val="22"/>
        </w:rPr>
        <w:t>Teachers should be able to manage course content, including uploading learning materials, creating assignments, and setting due dates.</w:t>
      </w:r>
    </w:p>
    <w:p w:rsidR="00C90E6D" w:rsidRPr="009804B9" w:rsidRDefault="00C90E6D" w:rsidP="00561810">
      <w:pPr>
        <w:pStyle w:val="ListParagraph"/>
        <w:numPr>
          <w:ilvl w:val="0"/>
          <w:numId w:val="8"/>
        </w:numPr>
        <w:rPr>
          <w:rFonts w:ascii="Arial" w:hAnsi="Arial" w:cs="Arial"/>
          <w:sz w:val="22"/>
          <w:szCs w:val="22"/>
        </w:rPr>
      </w:pPr>
      <w:r w:rsidRPr="00D31FD7">
        <w:rPr>
          <w:rFonts w:ascii="Arial" w:hAnsi="Arial" w:cs="Arial"/>
          <w:sz w:val="22"/>
          <w:szCs w:val="22"/>
        </w:rPr>
        <w:t>Teachers should be able to communicate with students through announcements and discussions.</w:t>
      </w:r>
      <w:r w:rsidRPr="009804B9">
        <w:rPr>
          <w:rFonts w:cs="Arial"/>
          <w:b/>
          <w:bCs/>
        </w:rPr>
        <w:tab/>
      </w:r>
    </w:p>
    <w:p w:rsidR="00C90E6D" w:rsidRPr="00D31FD7" w:rsidRDefault="00C90E6D" w:rsidP="00C90E6D">
      <w:pPr>
        <w:pStyle w:val="BodyText"/>
        <w:ind w:left="720"/>
        <w:rPr>
          <w:rFonts w:ascii="Arial" w:hAnsi="Arial" w:cs="Arial"/>
        </w:rPr>
      </w:pPr>
    </w:p>
    <w:p w:rsidR="00C90E6D" w:rsidRPr="00D31FD7" w:rsidRDefault="00C90E6D" w:rsidP="00263891">
      <w:pPr>
        <w:pStyle w:val="BodyText"/>
        <w:ind w:left="720"/>
        <w:rPr>
          <w:rFonts w:ascii="Arial" w:hAnsi="Arial" w:cs="Arial"/>
        </w:rPr>
      </w:pPr>
    </w:p>
    <w:p w:rsidR="00C90E6D" w:rsidRPr="009804B9" w:rsidRDefault="00C90E6D" w:rsidP="009804B9">
      <w:pPr>
        <w:pStyle w:val="Heading"/>
        <w:numPr>
          <w:ilvl w:val="0"/>
          <w:numId w:val="40"/>
        </w:numPr>
        <w:rPr>
          <w:rFonts w:cs="Arial"/>
          <w:sz w:val="24"/>
          <w:szCs w:val="24"/>
        </w:rPr>
      </w:pPr>
      <w:r w:rsidRPr="009804B9">
        <w:rPr>
          <w:rFonts w:cs="Arial"/>
          <w:sz w:val="24"/>
          <w:szCs w:val="24"/>
        </w:rPr>
        <w:t>Academic Calendar:</w:t>
      </w:r>
    </w:p>
    <w:p w:rsidR="00C90E6D" w:rsidRPr="00D31FD7" w:rsidRDefault="00C90E6D" w:rsidP="00C90E6D">
      <w:pPr>
        <w:pStyle w:val="BodyText"/>
        <w:numPr>
          <w:ilvl w:val="0"/>
          <w:numId w:val="13"/>
        </w:numPr>
        <w:rPr>
          <w:rFonts w:ascii="Arial" w:hAnsi="Arial" w:cs="Arial"/>
        </w:rPr>
      </w:pPr>
      <w:r w:rsidRPr="00D31FD7">
        <w:rPr>
          <w:rFonts w:ascii="Arial" w:hAnsi="Arial" w:cs="Arial"/>
        </w:rPr>
        <w:t>The system should display the academic calendar, including important dates such as exam schedules, holidays, and events.</w:t>
      </w:r>
    </w:p>
    <w:p w:rsidR="00C90E6D" w:rsidRPr="00D31FD7" w:rsidRDefault="00C90E6D" w:rsidP="00C90E6D">
      <w:pPr>
        <w:pStyle w:val="BodyText"/>
        <w:numPr>
          <w:ilvl w:val="0"/>
          <w:numId w:val="13"/>
        </w:numPr>
        <w:rPr>
          <w:rFonts w:ascii="Arial" w:hAnsi="Arial" w:cs="Arial"/>
        </w:rPr>
      </w:pPr>
      <w:r w:rsidRPr="00D31FD7">
        <w:rPr>
          <w:rFonts w:ascii="Arial" w:hAnsi="Arial" w:cs="Arial"/>
        </w:rPr>
        <w:t>Users should be able to receive notifications for upcoming events and deadlines.</w:t>
      </w:r>
    </w:p>
    <w:p w:rsidR="00C90E6D" w:rsidRPr="00D31FD7" w:rsidRDefault="00C90E6D" w:rsidP="00C90E6D">
      <w:pPr>
        <w:pStyle w:val="BodyText"/>
        <w:ind w:left="720"/>
        <w:rPr>
          <w:rFonts w:ascii="Arial" w:hAnsi="Arial" w:cs="Arial"/>
        </w:rPr>
      </w:pPr>
    </w:p>
    <w:p w:rsidR="00C90E6D" w:rsidRPr="00D31FD7" w:rsidRDefault="00C90E6D" w:rsidP="00624570">
      <w:pPr>
        <w:pStyle w:val="BodyText"/>
        <w:rPr>
          <w:rFonts w:ascii="Arial" w:hAnsi="Arial" w:cs="Arial"/>
        </w:rPr>
      </w:pPr>
    </w:p>
    <w:p w:rsidR="00C90E6D" w:rsidRPr="009804B9" w:rsidRDefault="00C90E6D" w:rsidP="009804B9">
      <w:pPr>
        <w:pStyle w:val="BodyText"/>
        <w:numPr>
          <w:ilvl w:val="0"/>
          <w:numId w:val="40"/>
        </w:numPr>
        <w:rPr>
          <w:rFonts w:ascii="Arial" w:hAnsi="Arial" w:cs="Arial"/>
        </w:rPr>
      </w:pPr>
      <w:r w:rsidRPr="009804B9">
        <w:rPr>
          <w:rFonts w:ascii="Arial" w:hAnsi="Arial" w:cs="Arial"/>
        </w:rPr>
        <w:lastRenderedPageBreak/>
        <w:t>Administrative Functions:</w:t>
      </w:r>
    </w:p>
    <w:p w:rsidR="00C90E6D" w:rsidRPr="00D31FD7" w:rsidRDefault="00C90E6D" w:rsidP="006E6AC3">
      <w:pPr>
        <w:pStyle w:val="BodyText"/>
        <w:numPr>
          <w:ilvl w:val="1"/>
          <w:numId w:val="19"/>
        </w:numPr>
        <w:rPr>
          <w:rFonts w:ascii="Arial" w:hAnsi="Arial" w:cs="Arial"/>
        </w:rPr>
      </w:pPr>
      <w:r w:rsidRPr="00D31FD7">
        <w:rPr>
          <w:rFonts w:ascii="Arial" w:hAnsi="Arial" w:cs="Arial"/>
        </w:rPr>
        <w:t>The admin should be able to manage user accounts, including creating, modifying, and disabling accounts.</w:t>
      </w:r>
    </w:p>
    <w:p w:rsidR="00C90E6D" w:rsidRPr="00D31FD7" w:rsidRDefault="00C90E6D" w:rsidP="006E6AC3">
      <w:pPr>
        <w:pStyle w:val="BodyText"/>
        <w:numPr>
          <w:ilvl w:val="1"/>
          <w:numId w:val="19"/>
        </w:numPr>
        <w:rPr>
          <w:rFonts w:ascii="Arial" w:hAnsi="Arial" w:cs="Arial"/>
        </w:rPr>
      </w:pPr>
      <w:r w:rsidRPr="00D31FD7">
        <w:rPr>
          <w:rFonts w:ascii="Arial" w:hAnsi="Arial" w:cs="Arial"/>
        </w:rPr>
        <w:t>The admin should be able to configure system settings, such as course enrollment policies and access permissions.</w:t>
      </w:r>
    </w:p>
    <w:p w:rsidR="00D31FD7" w:rsidRPr="00D31FD7" w:rsidRDefault="00C90E6D" w:rsidP="00D31FD7">
      <w:pPr>
        <w:pStyle w:val="BodyText"/>
        <w:numPr>
          <w:ilvl w:val="1"/>
          <w:numId w:val="19"/>
        </w:numPr>
        <w:rPr>
          <w:rFonts w:ascii="Arial" w:hAnsi="Arial" w:cs="Arial"/>
        </w:rPr>
      </w:pPr>
      <w:r w:rsidRPr="00D31FD7">
        <w:rPr>
          <w:rFonts w:ascii="Arial" w:hAnsi="Arial" w:cs="Arial"/>
        </w:rPr>
        <w:t>The admin should be able to generate reports on user activities, course enrollment, and system usage.</w:t>
      </w:r>
    </w:p>
    <w:p w:rsidR="00005CE4" w:rsidRPr="00D31FD7" w:rsidRDefault="00005CE4" w:rsidP="00C90E6D">
      <w:pPr>
        <w:pStyle w:val="Heading1"/>
        <w:rPr>
          <w:rFonts w:cs="Arial"/>
        </w:rPr>
      </w:pPr>
      <w:r w:rsidRPr="00D31FD7">
        <w:rPr>
          <w:rFonts w:cs="Arial"/>
        </w:rPr>
        <w:t xml:space="preserve">4. Non-functional Requirements </w:t>
      </w:r>
    </w:p>
    <w:p w:rsidR="006E6AC3" w:rsidRPr="00D31FD7" w:rsidRDefault="006E6AC3" w:rsidP="006E6AC3">
      <w:pPr>
        <w:pStyle w:val="BodyText"/>
        <w:numPr>
          <w:ilvl w:val="1"/>
          <w:numId w:val="17"/>
        </w:numPr>
        <w:rPr>
          <w:rFonts w:ascii="Arial" w:hAnsi="Arial" w:cs="Arial"/>
          <w:b/>
          <w:bCs/>
          <w:sz w:val="28"/>
          <w:szCs w:val="28"/>
        </w:rPr>
      </w:pPr>
      <w:r w:rsidRPr="00D31FD7">
        <w:rPr>
          <w:rFonts w:ascii="Arial" w:hAnsi="Arial" w:cs="Arial"/>
          <w:b/>
          <w:bCs/>
          <w:sz w:val="28"/>
          <w:szCs w:val="28"/>
        </w:rPr>
        <w:t>Security:</w:t>
      </w:r>
    </w:p>
    <w:p w:rsidR="006E6AC3" w:rsidRPr="00D31FD7" w:rsidRDefault="006E6AC3" w:rsidP="006E6AC3">
      <w:pPr>
        <w:pStyle w:val="BodyText"/>
        <w:numPr>
          <w:ilvl w:val="0"/>
          <w:numId w:val="23"/>
        </w:numPr>
        <w:rPr>
          <w:rFonts w:ascii="Arial" w:hAnsi="Arial" w:cs="Arial"/>
          <w:sz w:val="22"/>
          <w:szCs w:val="22"/>
        </w:rPr>
      </w:pPr>
      <w:r w:rsidRPr="00D31FD7">
        <w:rPr>
          <w:rFonts w:ascii="Arial" w:hAnsi="Arial" w:cs="Arial"/>
          <w:sz w:val="22"/>
          <w:szCs w:val="22"/>
        </w:rPr>
        <w:t>The system should ensure secure user authentication and data transmission.</w:t>
      </w:r>
    </w:p>
    <w:p w:rsidR="006E6AC3" w:rsidRPr="00D31FD7" w:rsidRDefault="006E6AC3" w:rsidP="006E6AC3">
      <w:pPr>
        <w:pStyle w:val="BodyText"/>
        <w:numPr>
          <w:ilvl w:val="0"/>
          <w:numId w:val="22"/>
        </w:numPr>
        <w:rPr>
          <w:rFonts w:ascii="Arial" w:hAnsi="Arial" w:cs="Arial"/>
          <w:sz w:val="22"/>
          <w:szCs w:val="22"/>
        </w:rPr>
      </w:pPr>
      <w:r w:rsidRPr="00D31FD7">
        <w:rPr>
          <w:rFonts w:ascii="Arial" w:hAnsi="Arial" w:cs="Arial"/>
          <w:sz w:val="22"/>
          <w:szCs w:val="22"/>
        </w:rPr>
        <w:t>User roles and permissions should be strictly enforced.</w:t>
      </w:r>
    </w:p>
    <w:p w:rsidR="006E6AC3" w:rsidRPr="00D31FD7" w:rsidRDefault="006E6AC3" w:rsidP="006E6AC3">
      <w:pPr>
        <w:pStyle w:val="BodyText"/>
        <w:rPr>
          <w:rFonts w:ascii="Arial" w:hAnsi="Arial" w:cs="Arial"/>
          <w:sz w:val="22"/>
          <w:szCs w:val="22"/>
        </w:rPr>
      </w:pPr>
    </w:p>
    <w:p w:rsidR="006E6AC3" w:rsidRPr="00D31FD7" w:rsidRDefault="006E6AC3" w:rsidP="006E6AC3">
      <w:pPr>
        <w:pStyle w:val="BodyText"/>
        <w:numPr>
          <w:ilvl w:val="1"/>
          <w:numId w:val="17"/>
        </w:numPr>
        <w:rPr>
          <w:rFonts w:ascii="Arial" w:hAnsi="Arial" w:cs="Arial"/>
          <w:b/>
          <w:bCs/>
          <w:sz w:val="28"/>
          <w:szCs w:val="28"/>
        </w:rPr>
      </w:pPr>
      <w:r w:rsidRPr="00D31FD7">
        <w:rPr>
          <w:rFonts w:ascii="Arial" w:hAnsi="Arial" w:cs="Arial"/>
          <w:sz w:val="22"/>
          <w:szCs w:val="22"/>
        </w:rPr>
        <w:t xml:space="preserve"> </w:t>
      </w:r>
      <w:r w:rsidRPr="00D31FD7">
        <w:rPr>
          <w:rFonts w:ascii="Arial" w:hAnsi="Arial" w:cs="Arial"/>
          <w:b/>
          <w:bCs/>
          <w:sz w:val="28"/>
          <w:szCs w:val="28"/>
        </w:rPr>
        <w:t>Performance:</w:t>
      </w:r>
    </w:p>
    <w:p w:rsidR="006E6AC3" w:rsidRPr="00D31FD7" w:rsidRDefault="006E6AC3" w:rsidP="006E6AC3">
      <w:pPr>
        <w:pStyle w:val="BodyText"/>
        <w:numPr>
          <w:ilvl w:val="0"/>
          <w:numId w:val="22"/>
        </w:numPr>
        <w:rPr>
          <w:rFonts w:ascii="Arial" w:hAnsi="Arial" w:cs="Arial"/>
          <w:sz w:val="22"/>
          <w:szCs w:val="22"/>
        </w:rPr>
      </w:pPr>
      <w:r w:rsidRPr="00D31FD7">
        <w:rPr>
          <w:rFonts w:ascii="Arial" w:hAnsi="Arial" w:cs="Arial"/>
          <w:sz w:val="22"/>
          <w:szCs w:val="22"/>
        </w:rPr>
        <w:t>The system should be able to handle concurrent user interactions without significant performance degradation.</w:t>
      </w:r>
    </w:p>
    <w:p w:rsidR="006E6AC3" w:rsidRPr="00D31FD7" w:rsidRDefault="006E6AC3" w:rsidP="006E6AC3">
      <w:pPr>
        <w:pStyle w:val="BodyText"/>
        <w:numPr>
          <w:ilvl w:val="0"/>
          <w:numId w:val="22"/>
        </w:numPr>
        <w:rPr>
          <w:rFonts w:ascii="Arial" w:hAnsi="Arial" w:cs="Arial"/>
          <w:sz w:val="22"/>
          <w:szCs w:val="22"/>
        </w:rPr>
      </w:pPr>
      <w:r w:rsidRPr="00D31FD7">
        <w:rPr>
          <w:rFonts w:ascii="Arial" w:hAnsi="Arial" w:cs="Arial"/>
          <w:sz w:val="22"/>
          <w:szCs w:val="22"/>
        </w:rPr>
        <w:t>Response times should be within acceptable limits.</w:t>
      </w:r>
    </w:p>
    <w:p w:rsidR="006E6AC3" w:rsidRPr="00D31FD7" w:rsidRDefault="006E6AC3" w:rsidP="006E6AC3">
      <w:pPr>
        <w:pStyle w:val="BodyText"/>
        <w:rPr>
          <w:rFonts w:ascii="Arial" w:hAnsi="Arial" w:cs="Arial"/>
          <w:b/>
          <w:bCs/>
          <w:sz w:val="22"/>
          <w:szCs w:val="22"/>
        </w:rPr>
      </w:pPr>
    </w:p>
    <w:p w:rsidR="006E6AC3" w:rsidRPr="00D31FD7" w:rsidRDefault="006E6AC3" w:rsidP="006E6AC3">
      <w:pPr>
        <w:pStyle w:val="BodyText"/>
        <w:numPr>
          <w:ilvl w:val="1"/>
          <w:numId w:val="17"/>
        </w:numPr>
        <w:rPr>
          <w:rFonts w:ascii="Arial" w:hAnsi="Arial" w:cs="Arial"/>
          <w:b/>
          <w:bCs/>
          <w:sz w:val="28"/>
          <w:szCs w:val="28"/>
        </w:rPr>
      </w:pPr>
      <w:r w:rsidRPr="00D31FD7">
        <w:rPr>
          <w:rFonts w:ascii="Arial" w:hAnsi="Arial" w:cs="Arial"/>
          <w:b/>
          <w:bCs/>
          <w:sz w:val="22"/>
          <w:szCs w:val="22"/>
        </w:rPr>
        <w:t xml:space="preserve"> </w:t>
      </w:r>
      <w:r w:rsidRPr="00D31FD7">
        <w:rPr>
          <w:rFonts w:ascii="Arial" w:hAnsi="Arial" w:cs="Arial"/>
          <w:b/>
          <w:bCs/>
          <w:sz w:val="28"/>
          <w:szCs w:val="28"/>
        </w:rPr>
        <w:t>Scalability:</w:t>
      </w:r>
    </w:p>
    <w:p w:rsidR="006E6AC3" w:rsidRPr="00D31FD7" w:rsidRDefault="006E6AC3" w:rsidP="006E6AC3">
      <w:pPr>
        <w:pStyle w:val="BodyText"/>
        <w:numPr>
          <w:ilvl w:val="0"/>
          <w:numId w:val="24"/>
        </w:numPr>
        <w:rPr>
          <w:rFonts w:ascii="Arial" w:hAnsi="Arial" w:cs="Arial"/>
          <w:sz w:val="22"/>
          <w:szCs w:val="22"/>
        </w:rPr>
      </w:pPr>
      <w:r w:rsidRPr="00D31FD7">
        <w:rPr>
          <w:rFonts w:ascii="Arial" w:hAnsi="Arial" w:cs="Arial"/>
          <w:sz w:val="22"/>
          <w:szCs w:val="22"/>
        </w:rPr>
        <w:t>The system should be scalable to accommodate an increasing number of users and courses.</w:t>
      </w:r>
    </w:p>
    <w:p w:rsidR="006E6AC3" w:rsidRPr="00D31FD7" w:rsidRDefault="006E6AC3" w:rsidP="006E6AC3">
      <w:pPr>
        <w:pStyle w:val="BodyText"/>
        <w:rPr>
          <w:rFonts w:ascii="Arial" w:hAnsi="Arial" w:cs="Arial"/>
          <w:b/>
          <w:bCs/>
          <w:sz w:val="22"/>
          <w:szCs w:val="22"/>
        </w:rPr>
      </w:pPr>
    </w:p>
    <w:p w:rsidR="006E6AC3" w:rsidRPr="00D31FD7" w:rsidRDefault="006E6AC3" w:rsidP="006E6AC3">
      <w:pPr>
        <w:pStyle w:val="BodyText"/>
        <w:numPr>
          <w:ilvl w:val="1"/>
          <w:numId w:val="17"/>
        </w:numPr>
        <w:rPr>
          <w:rFonts w:ascii="Arial" w:hAnsi="Arial" w:cs="Arial"/>
          <w:b/>
          <w:bCs/>
          <w:sz w:val="28"/>
          <w:szCs w:val="28"/>
        </w:rPr>
      </w:pPr>
      <w:r w:rsidRPr="00D31FD7">
        <w:rPr>
          <w:rFonts w:ascii="Arial" w:hAnsi="Arial" w:cs="Arial"/>
          <w:b/>
          <w:bCs/>
          <w:sz w:val="28"/>
          <w:szCs w:val="28"/>
        </w:rPr>
        <w:t>Usability:</w:t>
      </w:r>
    </w:p>
    <w:p w:rsidR="006E6AC3" w:rsidRPr="00D31FD7" w:rsidRDefault="006E6AC3" w:rsidP="006E6AC3">
      <w:pPr>
        <w:pStyle w:val="BodyText"/>
        <w:numPr>
          <w:ilvl w:val="0"/>
          <w:numId w:val="24"/>
        </w:numPr>
        <w:rPr>
          <w:rFonts w:ascii="Arial" w:hAnsi="Arial" w:cs="Arial"/>
          <w:sz w:val="22"/>
          <w:szCs w:val="22"/>
        </w:rPr>
      </w:pPr>
      <w:r w:rsidRPr="00D31FD7">
        <w:rPr>
          <w:rFonts w:ascii="Arial" w:hAnsi="Arial" w:cs="Arial"/>
          <w:sz w:val="22"/>
          <w:szCs w:val="22"/>
        </w:rPr>
        <w:t>The system should have an intuitive user interface that is easy to navigate and understand.</w:t>
      </w:r>
    </w:p>
    <w:p w:rsidR="006E6AC3" w:rsidRPr="00D31FD7" w:rsidRDefault="006E6AC3" w:rsidP="006E6AC3">
      <w:pPr>
        <w:pStyle w:val="BodyText"/>
        <w:numPr>
          <w:ilvl w:val="0"/>
          <w:numId w:val="24"/>
        </w:numPr>
        <w:rPr>
          <w:rFonts w:ascii="Arial" w:hAnsi="Arial" w:cs="Arial"/>
          <w:sz w:val="22"/>
          <w:szCs w:val="22"/>
        </w:rPr>
      </w:pPr>
      <w:r w:rsidRPr="00D31FD7">
        <w:rPr>
          <w:rFonts w:ascii="Arial" w:hAnsi="Arial" w:cs="Arial"/>
          <w:sz w:val="22"/>
          <w:szCs w:val="22"/>
        </w:rPr>
        <w:t>User documentation and help resources should be provided.</w:t>
      </w:r>
    </w:p>
    <w:p w:rsidR="006E6AC3" w:rsidRPr="00D31FD7" w:rsidRDefault="006E6AC3" w:rsidP="006E6AC3">
      <w:pPr>
        <w:pStyle w:val="BodyText"/>
        <w:rPr>
          <w:rFonts w:ascii="Arial" w:hAnsi="Arial" w:cs="Arial"/>
          <w:sz w:val="22"/>
          <w:szCs w:val="22"/>
        </w:rPr>
      </w:pPr>
    </w:p>
    <w:p w:rsidR="006E6AC3" w:rsidRPr="00D31FD7" w:rsidRDefault="006E6AC3" w:rsidP="006E6AC3">
      <w:pPr>
        <w:pStyle w:val="BodyText"/>
        <w:numPr>
          <w:ilvl w:val="1"/>
          <w:numId w:val="17"/>
        </w:numPr>
        <w:rPr>
          <w:rFonts w:ascii="Arial" w:hAnsi="Arial" w:cs="Arial"/>
          <w:b/>
          <w:bCs/>
          <w:sz w:val="28"/>
          <w:szCs w:val="28"/>
        </w:rPr>
      </w:pPr>
      <w:r w:rsidRPr="00D31FD7">
        <w:rPr>
          <w:rFonts w:ascii="Arial" w:hAnsi="Arial" w:cs="Arial"/>
          <w:b/>
          <w:bCs/>
          <w:sz w:val="28"/>
          <w:szCs w:val="28"/>
        </w:rPr>
        <w:t>Reliability:</w:t>
      </w:r>
    </w:p>
    <w:p w:rsidR="006E6AC3" w:rsidRPr="00D31FD7" w:rsidRDefault="006E6AC3" w:rsidP="006E6AC3">
      <w:pPr>
        <w:pStyle w:val="BodyText"/>
        <w:numPr>
          <w:ilvl w:val="0"/>
          <w:numId w:val="25"/>
        </w:numPr>
        <w:rPr>
          <w:rFonts w:ascii="Arial" w:hAnsi="Arial" w:cs="Arial"/>
          <w:sz w:val="22"/>
          <w:szCs w:val="22"/>
        </w:rPr>
      </w:pPr>
      <w:r w:rsidRPr="00D31FD7">
        <w:rPr>
          <w:rFonts w:ascii="Arial" w:hAnsi="Arial" w:cs="Arial"/>
          <w:sz w:val="22"/>
          <w:szCs w:val="22"/>
        </w:rPr>
        <w:t>The system should have a high level of availability and minimal downtime.</w:t>
      </w:r>
    </w:p>
    <w:p w:rsidR="006E6AC3" w:rsidRPr="00D31FD7" w:rsidRDefault="006E6AC3" w:rsidP="006E6AC3">
      <w:pPr>
        <w:pStyle w:val="BodyText"/>
        <w:numPr>
          <w:ilvl w:val="0"/>
          <w:numId w:val="25"/>
        </w:numPr>
        <w:rPr>
          <w:rFonts w:ascii="Arial" w:hAnsi="Arial" w:cs="Arial"/>
          <w:sz w:val="22"/>
          <w:szCs w:val="22"/>
        </w:rPr>
      </w:pPr>
      <w:r w:rsidRPr="00D31FD7">
        <w:rPr>
          <w:rFonts w:ascii="Arial" w:hAnsi="Arial" w:cs="Arial"/>
          <w:sz w:val="22"/>
          <w:szCs w:val="22"/>
        </w:rPr>
        <w:t>Regular backups of data should be performed to prevent data loss.</w:t>
      </w:r>
    </w:p>
    <w:p w:rsidR="006E6AC3" w:rsidRPr="00D31FD7" w:rsidRDefault="006E6AC3" w:rsidP="006E6AC3">
      <w:pPr>
        <w:pStyle w:val="BodyText"/>
        <w:rPr>
          <w:rFonts w:ascii="Arial" w:hAnsi="Arial" w:cs="Arial"/>
          <w:sz w:val="22"/>
          <w:szCs w:val="22"/>
        </w:rPr>
      </w:pPr>
    </w:p>
    <w:p w:rsidR="006E6AC3" w:rsidRPr="00D31FD7" w:rsidRDefault="006E6AC3" w:rsidP="006E6AC3">
      <w:pPr>
        <w:pStyle w:val="BodyText"/>
        <w:rPr>
          <w:rFonts w:ascii="Arial" w:hAnsi="Arial" w:cs="Arial"/>
          <w:b/>
          <w:bCs/>
          <w:sz w:val="28"/>
          <w:szCs w:val="28"/>
        </w:rPr>
      </w:pPr>
      <w:r w:rsidRPr="00D31FD7">
        <w:rPr>
          <w:rFonts w:ascii="Arial" w:hAnsi="Arial" w:cs="Arial"/>
          <w:b/>
          <w:bCs/>
          <w:sz w:val="28"/>
          <w:szCs w:val="28"/>
        </w:rPr>
        <w:t>Constraints:</w:t>
      </w:r>
    </w:p>
    <w:p w:rsidR="006E6AC3" w:rsidRPr="00D31FD7" w:rsidRDefault="006E6AC3" w:rsidP="006E6AC3">
      <w:pPr>
        <w:pStyle w:val="BodyText"/>
        <w:numPr>
          <w:ilvl w:val="0"/>
          <w:numId w:val="26"/>
        </w:numPr>
        <w:rPr>
          <w:rFonts w:ascii="Arial" w:hAnsi="Arial" w:cs="Arial"/>
          <w:sz w:val="22"/>
          <w:szCs w:val="22"/>
        </w:rPr>
      </w:pPr>
      <w:r w:rsidRPr="00D31FD7">
        <w:rPr>
          <w:rFonts w:ascii="Arial" w:hAnsi="Arial" w:cs="Arial"/>
          <w:sz w:val="22"/>
          <w:szCs w:val="22"/>
        </w:rPr>
        <w:t>The system should be compatible with modern web browsers and mobile devices.</w:t>
      </w:r>
    </w:p>
    <w:p w:rsidR="006E6AC3" w:rsidRPr="00D31FD7" w:rsidRDefault="006E6AC3" w:rsidP="006E6AC3">
      <w:pPr>
        <w:pStyle w:val="BodyText"/>
        <w:numPr>
          <w:ilvl w:val="0"/>
          <w:numId w:val="26"/>
        </w:numPr>
        <w:rPr>
          <w:rFonts w:ascii="Arial" w:hAnsi="Arial" w:cs="Arial"/>
          <w:sz w:val="22"/>
          <w:szCs w:val="22"/>
        </w:rPr>
      </w:pPr>
      <w:r w:rsidRPr="00D31FD7">
        <w:rPr>
          <w:rFonts w:ascii="Arial" w:hAnsi="Arial" w:cs="Arial"/>
          <w:sz w:val="22"/>
          <w:szCs w:val="22"/>
        </w:rPr>
        <w:t>The system should adhere to data protection and privacy regulations.</w:t>
      </w:r>
    </w:p>
    <w:p w:rsidR="006E6AC3" w:rsidRPr="00D31FD7" w:rsidRDefault="006E6AC3" w:rsidP="006E6AC3">
      <w:pPr>
        <w:pStyle w:val="BodyText"/>
        <w:numPr>
          <w:ilvl w:val="0"/>
          <w:numId w:val="26"/>
        </w:numPr>
        <w:rPr>
          <w:rFonts w:ascii="Arial" w:hAnsi="Arial" w:cs="Arial"/>
          <w:sz w:val="22"/>
          <w:szCs w:val="22"/>
        </w:rPr>
      </w:pPr>
      <w:r w:rsidRPr="00D31FD7">
        <w:rPr>
          <w:rFonts w:ascii="Arial" w:hAnsi="Arial" w:cs="Arial"/>
          <w:sz w:val="22"/>
          <w:szCs w:val="22"/>
        </w:rPr>
        <w:t>The development should be within the allocated budget and timeline.</w:t>
      </w:r>
    </w:p>
    <w:p w:rsidR="006E6AC3" w:rsidRPr="00D31FD7" w:rsidRDefault="006E6AC3" w:rsidP="006E6AC3">
      <w:pPr>
        <w:pStyle w:val="BodyText"/>
        <w:rPr>
          <w:rFonts w:ascii="Arial" w:hAnsi="Arial" w:cs="Arial"/>
          <w:sz w:val="22"/>
          <w:szCs w:val="22"/>
        </w:rPr>
      </w:pPr>
    </w:p>
    <w:p w:rsidR="006E6AC3" w:rsidRPr="00D31FD7" w:rsidRDefault="006E6AC3" w:rsidP="006E6AC3">
      <w:pPr>
        <w:pStyle w:val="BodyText"/>
        <w:rPr>
          <w:rFonts w:ascii="Arial" w:hAnsi="Arial" w:cs="Arial"/>
          <w:b/>
          <w:bCs/>
          <w:sz w:val="28"/>
          <w:szCs w:val="28"/>
        </w:rPr>
      </w:pPr>
      <w:r w:rsidRPr="00D31FD7">
        <w:rPr>
          <w:rFonts w:ascii="Arial" w:hAnsi="Arial" w:cs="Arial"/>
          <w:b/>
          <w:bCs/>
          <w:sz w:val="28"/>
          <w:szCs w:val="28"/>
        </w:rPr>
        <w:t>Assumptions:</w:t>
      </w:r>
    </w:p>
    <w:p w:rsidR="006E6AC3" w:rsidRPr="00D31FD7" w:rsidRDefault="006E6AC3" w:rsidP="006E6AC3">
      <w:pPr>
        <w:pStyle w:val="BodyText"/>
        <w:numPr>
          <w:ilvl w:val="0"/>
          <w:numId w:val="27"/>
        </w:numPr>
        <w:rPr>
          <w:rFonts w:ascii="Arial" w:hAnsi="Arial" w:cs="Arial"/>
          <w:sz w:val="22"/>
          <w:szCs w:val="22"/>
        </w:rPr>
      </w:pPr>
      <w:r w:rsidRPr="00D31FD7">
        <w:rPr>
          <w:rFonts w:ascii="Arial" w:hAnsi="Arial" w:cs="Arial"/>
          <w:sz w:val="22"/>
          <w:szCs w:val="22"/>
        </w:rPr>
        <w:lastRenderedPageBreak/>
        <w:t>Users have basic computer literacy skills and access to the necessary hardware and internet connectivity.</w:t>
      </w:r>
    </w:p>
    <w:p w:rsidR="006E6AC3" w:rsidRPr="00D31FD7" w:rsidRDefault="006E6AC3" w:rsidP="006E6AC3">
      <w:pPr>
        <w:pStyle w:val="BodyText"/>
        <w:numPr>
          <w:ilvl w:val="0"/>
          <w:numId w:val="27"/>
        </w:numPr>
        <w:rPr>
          <w:rFonts w:ascii="Arial" w:hAnsi="Arial" w:cs="Arial"/>
          <w:sz w:val="22"/>
          <w:szCs w:val="22"/>
        </w:rPr>
      </w:pPr>
      <w:r w:rsidRPr="00D31FD7">
        <w:rPr>
          <w:rFonts w:ascii="Arial" w:hAnsi="Arial" w:cs="Arial"/>
          <w:sz w:val="22"/>
          <w:szCs w:val="22"/>
        </w:rPr>
        <w:t>The system will be developed using appropriate web development technologies.</w:t>
      </w:r>
    </w:p>
    <w:p w:rsidR="006E6AC3" w:rsidRPr="00D31FD7" w:rsidRDefault="006E6AC3" w:rsidP="006E6AC3">
      <w:pPr>
        <w:pStyle w:val="BodyText"/>
        <w:rPr>
          <w:rFonts w:ascii="Arial" w:hAnsi="Arial" w:cs="Arial"/>
          <w:sz w:val="22"/>
          <w:szCs w:val="22"/>
        </w:rPr>
      </w:pPr>
    </w:p>
    <w:p w:rsidR="006E6AC3" w:rsidRPr="00D31FD7" w:rsidRDefault="006E6AC3" w:rsidP="006E6AC3">
      <w:pPr>
        <w:pStyle w:val="BodyText"/>
        <w:rPr>
          <w:rFonts w:ascii="Arial" w:hAnsi="Arial" w:cs="Arial"/>
          <w:b/>
          <w:bCs/>
          <w:sz w:val="28"/>
          <w:szCs w:val="28"/>
        </w:rPr>
      </w:pPr>
      <w:r w:rsidRPr="00D31FD7">
        <w:rPr>
          <w:rFonts w:ascii="Arial" w:hAnsi="Arial" w:cs="Arial"/>
          <w:b/>
          <w:bCs/>
          <w:sz w:val="28"/>
          <w:szCs w:val="28"/>
        </w:rPr>
        <w:t>Dependencies:</w:t>
      </w:r>
    </w:p>
    <w:p w:rsidR="006E6AC3" w:rsidRPr="00D31FD7" w:rsidRDefault="006E6AC3" w:rsidP="006E6AC3">
      <w:pPr>
        <w:pStyle w:val="BodyText"/>
        <w:numPr>
          <w:ilvl w:val="0"/>
          <w:numId w:val="28"/>
        </w:numPr>
        <w:rPr>
          <w:rFonts w:ascii="Arial" w:hAnsi="Arial" w:cs="Arial"/>
          <w:sz w:val="22"/>
          <w:szCs w:val="22"/>
        </w:rPr>
      </w:pPr>
      <w:r w:rsidRPr="00D31FD7">
        <w:rPr>
          <w:rFonts w:ascii="Arial" w:hAnsi="Arial" w:cs="Arial"/>
          <w:sz w:val="22"/>
          <w:szCs w:val="22"/>
        </w:rPr>
        <w:t>Integration with existing campus information systems, such as student information systems and academic databases, may be required.</w:t>
      </w:r>
    </w:p>
    <w:p w:rsidR="006E6AC3" w:rsidRPr="00D31FD7" w:rsidRDefault="006E6AC3" w:rsidP="006E6AC3">
      <w:pPr>
        <w:pStyle w:val="BodyText"/>
        <w:numPr>
          <w:ilvl w:val="0"/>
          <w:numId w:val="28"/>
        </w:numPr>
        <w:rPr>
          <w:rFonts w:ascii="Arial" w:hAnsi="Arial" w:cs="Arial"/>
          <w:sz w:val="22"/>
          <w:szCs w:val="22"/>
        </w:rPr>
      </w:pPr>
      <w:r w:rsidRPr="00D31FD7">
        <w:rPr>
          <w:rFonts w:ascii="Arial" w:hAnsi="Arial" w:cs="Arial"/>
          <w:sz w:val="22"/>
          <w:szCs w:val="22"/>
        </w:rPr>
        <w:t>The availability of resources and support from the campus IT department for system deployment and maintenance.</w:t>
      </w:r>
    </w:p>
    <w:p w:rsidR="006E6AC3" w:rsidRPr="00D31FD7" w:rsidRDefault="006E6AC3" w:rsidP="006E6AC3">
      <w:pPr>
        <w:pStyle w:val="BodyText"/>
        <w:rPr>
          <w:rFonts w:ascii="Arial" w:hAnsi="Arial" w:cs="Arial"/>
          <w:sz w:val="22"/>
          <w:szCs w:val="22"/>
        </w:rPr>
      </w:pPr>
    </w:p>
    <w:p w:rsidR="006E6AC3" w:rsidRPr="00D31FD7" w:rsidRDefault="006E6AC3" w:rsidP="006E6AC3">
      <w:pPr>
        <w:pStyle w:val="BodyText"/>
        <w:rPr>
          <w:rFonts w:ascii="Arial" w:hAnsi="Arial" w:cs="Arial"/>
          <w:b/>
          <w:bCs/>
          <w:sz w:val="28"/>
          <w:szCs w:val="28"/>
        </w:rPr>
      </w:pPr>
      <w:r w:rsidRPr="00D31FD7">
        <w:rPr>
          <w:rFonts w:ascii="Arial" w:hAnsi="Arial" w:cs="Arial"/>
          <w:b/>
          <w:bCs/>
          <w:sz w:val="28"/>
          <w:szCs w:val="28"/>
        </w:rPr>
        <w:t>Approval:</w:t>
      </w:r>
    </w:p>
    <w:p w:rsidR="006E6AC3" w:rsidRPr="00D31FD7" w:rsidRDefault="006E6AC3" w:rsidP="006E6AC3">
      <w:pPr>
        <w:pStyle w:val="BodyText"/>
        <w:numPr>
          <w:ilvl w:val="0"/>
          <w:numId w:val="29"/>
        </w:numPr>
        <w:rPr>
          <w:rFonts w:ascii="Arial" w:hAnsi="Arial" w:cs="Arial"/>
          <w:sz w:val="22"/>
          <w:szCs w:val="22"/>
        </w:rPr>
      </w:pPr>
      <w:r w:rsidRPr="00D31FD7">
        <w:rPr>
          <w:rFonts w:ascii="Arial" w:hAnsi="Arial" w:cs="Arial"/>
          <w:sz w:val="22"/>
          <w:szCs w:val="22"/>
        </w:rPr>
        <w:t xml:space="preserve">This document should be reviewed and approved by the relevant stakeholders, including representatives from the administration, faculty, and IT department, before proceeding with the development of the Campus Portal </w:t>
      </w:r>
      <w:r w:rsidR="00C17C1F">
        <w:rPr>
          <w:rFonts w:ascii="Arial" w:hAnsi="Arial" w:cs="Arial"/>
          <w:sz w:val="22"/>
          <w:szCs w:val="22"/>
        </w:rPr>
        <w:t xml:space="preserve">(Learning Management </w:t>
      </w:r>
      <w:r w:rsidRPr="00D31FD7">
        <w:rPr>
          <w:rFonts w:ascii="Arial" w:hAnsi="Arial" w:cs="Arial"/>
          <w:sz w:val="22"/>
          <w:szCs w:val="22"/>
        </w:rPr>
        <w:t>System</w:t>
      </w:r>
      <w:r w:rsidR="00C17C1F">
        <w:rPr>
          <w:rFonts w:ascii="Arial" w:hAnsi="Arial" w:cs="Arial"/>
          <w:sz w:val="22"/>
          <w:szCs w:val="22"/>
        </w:rPr>
        <w:t>)</w:t>
      </w:r>
      <w:r w:rsidRPr="00D31FD7">
        <w:rPr>
          <w:rFonts w:ascii="Arial" w:hAnsi="Arial" w:cs="Arial"/>
          <w:sz w:val="22"/>
          <w:szCs w:val="22"/>
        </w:rPr>
        <w:t>.</w:t>
      </w:r>
    </w:p>
    <w:p w:rsidR="006E6AC3" w:rsidRPr="00D31FD7" w:rsidRDefault="006E6AC3" w:rsidP="006E6AC3">
      <w:pPr>
        <w:pStyle w:val="BodyText"/>
        <w:rPr>
          <w:rFonts w:ascii="Arial" w:hAnsi="Arial" w:cs="Arial"/>
          <w:b/>
          <w:bCs/>
          <w:sz w:val="22"/>
          <w:szCs w:val="22"/>
        </w:rPr>
      </w:pPr>
    </w:p>
    <w:p w:rsidR="006E6AC3" w:rsidRPr="00D31FD7" w:rsidRDefault="006E6AC3" w:rsidP="006E6AC3">
      <w:pPr>
        <w:pStyle w:val="BodyText"/>
        <w:rPr>
          <w:rFonts w:ascii="Arial" w:hAnsi="Arial" w:cs="Arial"/>
          <w:b/>
          <w:bCs/>
          <w:sz w:val="28"/>
          <w:szCs w:val="28"/>
        </w:rPr>
      </w:pPr>
      <w:r w:rsidRPr="00D31FD7">
        <w:rPr>
          <w:rFonts w:ascii="Arial" w:hAnsi="Arial" w:cs="Arial"/>
          <w:b/>
          <w:bCs/>
          <w:sz w:val="28"/>
          <w:szCs w:val="28"/>
        </w:rPr>
        <w:t>Note:</w:t>
      </w:r>
    </w:p>
    <w:p w:rsidR="00005CE4" w:rsidRPr="00D31FD7" w:rsidRDefault="006E6AC3" w:rsidP="006E6AC3">
      <w:pPr>
        <w:pStyle w:val="BodyText"/>
        <w:numPr>
          <w:ilvl w:val="0"/>
          <w:numId w:val="29"/>
        </w:numPr>
        <w:rPr>
          <w:rFonts w:ascii="Arial" w:hAnsi="Arial" w:cs="Arial"/>
          <w:sz w:val="22"/>
          <w:szCs w:val="22"/>
        </w:rPr>
      </w:pPr>
      <w:r w:rsidRPr="00D31FD7">
        <w:rPr>
          <w:rFonts w:ascii="Arial" w:hAnsi="Arial" w:cs="Arial"/>
          <w:sz w:val="22"/>
          <w:szCs w:val="22"/>
        </w:rPr>
        <w:t>This business requirement specification provides a high-level overview of the functionalities and requirements of the Campus Portal System. Further analysis and refinement may be necessary during the development process to capture specific details and address any additional requirements identified by the stakeholders.</w:t>
      </w:r>
    </w:p>
    <w:sectPr w:rsidR="00005CE4" w:rsidRPr="00D31FD7">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3CE3106"/>
    <w:multiLevelType w:val="hybridMultilevel"/>
    <w:tmpl w:val="BF0C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595DD4"/>
    <w:multiLevelType w:val="hybridMultilevel"/>
    <w:tmpl w:val="C8A4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90884"/>
    <w:multiLevelType w:val="hybridMultilevel"/>
    <w:tmpl w:val="AB46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A011C"/>
    <w:multiLevelType w:val="hybridMultilevel"/>
    <w:tmpl w:val="6C74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F42692"/>
    <w:multiLevelType w:val="multilevel"/>
    <w:tmpl w:val="D2AEF386"/>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237A3694"/>
    <w:multiLevelType w:val="hybridMultilevel"/>
    <w:tmpl w:val="168E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1D05FB"/>
    <w:multiLevelType w:val="hybridMultilevel"/>
    <w:tmpl w:val="501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3A2727"/>
    <w:multiLevelType w:val="multilevel"/>
    <w:tmpl w:val="916A0896"/>
    <w:lvl w:ilvl="0">
      <w:start w:val="3"/>
      <w:numFmt w:val="decimal"/>
      <w:lvlText w:val="%1"/>
      <w:lvlJc w:val="left"/>
      <w:pPr>
        <w:ind w:left="384" w:hanging="384"/>
      </w:pPr>
      <w:rPr>
        <w:rFonts w:hint="default"/>
      </w:rPr>
    </w:lvl>
    <w:lvl w:ilvl="1">
      <w:start w:val="1"/>
      <w:numFmt w:val="bullet"/>
      <w:lvlText w:val=""/>
      <w:lvlJc w:val="left"/>
      <w:pPr>
        <w:ind w:left="1014" w:hanging="384"/>
      </w:pPr>
      <w:rPr>
        <w:rFonts w:ascii="Symbol" w:hAnsi="Symbol"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5">
    <w:nsid w:val="2B047E29"/>
    <w:multiLevelType w:val="hybridMultilevel"/>
    <w:tmpl w:val="1E9477B0"/>
    <w:lvl w:ilvl="0" w:tplc="B5842D5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217DBD"/>
    <w:multiLevelType w:val="multilevel"/>
    <w:tmpl w:val="916A0896"/>
    <w:lvl w:ilvl="0">
      <w:start w:val="3"/>
      <w:numFmt w:val="decimal"/>
      <w:lvlText w:val="%1"/>
      <w:lvlJc w:val="left"/>
      <w:pPr>
        <w:ind w:left="384" w:hanging="384"/>
      </w:pPr>
      <w:rPr>
        <w:rFonts w:hint="default"/>
      </w:rPr>
    </w:lvl>
    <w:lvl w:ilvl="1">
      <w:start w:val="1"/>
      <w:numFmt w:val="bullet"/>
      <w:lvlText w:val=""/>
      <w:lvlJc w:val="left"/>
      <w:pPr>
        <w:ind w:left="1014" w:hanging="384"/>
      </w:pPr>
      <w:rPr>
        <w:rFonts w:ascii="Symbol" w:hAnsi="Symbol"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7">
    <w:nsid w:val="354565A5"/>
    <w:multiLevelType w:val="hybridMultilevel"/>
    <w:tmpl w:val="519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7D7F5D"/>
    <w:multiLevelType w:val="hybridMultilevel"/>
    <w:tmpl w:val="CBA299B8"/>
    <w:lvl w:ilvl="0" w:tplc="47C23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642546"/>
    <w:multiLevelType w:val="hybridMultilevel"/>
    <w:tmpl w:val="6E42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522DD9"/>
    <w:multiLevelType w:val="hybridMultilevel"/>
    <w:tmpl w:val="9FC6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451C4A"/>
    <w:multiLevelType w:val="hybridMultilevel"/>
    <w:tmpl w:val="E854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0B58ED"/>
    <w:multiLevelType w:val="hybridMultilevel"/>
    <w:tmpl w:val="861C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9039F7"/>
    <w:multiLevelType w:val="multilevel"/>
    <w:tmpl w:val="916A0896"/>
    <w:lvl w:ilvl="0">
      <w:start w:val="3"/>
      <w:numFmt w:val="decimal"/>
      <w:lvlText w:val="%1"/>
      <w:lvlJc w:val="left"/>
      <w:pPr>
        <w:ind w:left="384" w:hanging="384"/>
      </w:pPr>
      <w:rPr>
        <w:rFonts w:hint="default"/>
      </w:rPr>
    </w:lvl>
    <w:lvl w:ilvl="1">
      <w:start w:val="1"/>
      <w:numFmt w:val="bullet"/>
      <w:lvlText w:val=""/>
      <w:lvlJc w:val="left"/>
      <w:pPr>
        <w:ind w:left="1014" w:hanging="384"/>
      </w:pPr>
      <w:rPr>
        <w:rFonts w:ascii="Symbol" w:hAnsi="Symbol"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4">
    <w:nsid w:val="45157178"/>
    <w:multiLevelType w:val="multilevel"/>
    <w:tmpl w:val="916A0896"/>
    <w:lvl w:ilvl="0">
      <w:start w:val="3"/>
      <w:numFmt w:val="decimal"/>
      <w:lvlText w:val="%1"/>
      <w:lvlJc w:val="left"/>
      <w:pPr>
        <w:ind w:left="384" w:hanging="384"/>
      </w:pPr>
      <w:rPr>
        <w:rFonts w:hint="default"/>
      </w:rPr>
    </w:lvl>
    <w:lvl w:ilvl="1">
      <w:start w:val="1"/>
      <w:numFmt w:val="bullet"/>
      <w:lvlText w:val=""/>
      <w:lvlJc w:val="left"/>
      <w:pPr>
        <w:ind w:left="1014" w:hanging="384"/>
      </w:pPr>
      <w:rPr>
        <w:rFonts w:ascii="Symbol" w:hAnsi="Symbol"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5">
    <w:nsid w:val="470C556C"/>
    <w:multiLevelType w:val="hybridMultilevel"/>
    <w:tmpl w:val="80D6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B77307"/>
    <w:multiLevelType w:val="multilevel"/>
    <w:tmpl w:val="916A0896"/>
    <w:lvl w:ilvl="0">
      <w:start w:val="3"/>
      <w:numFmt w:val="decimal"/>
      <w:lvlText w:val="%1"/>
      <w:lvlJc w:val="left"/>
      <w:pPr>
        <w:ind w:left="384" w:hanging="384"/>
      </w:pPr>
      <w:rPr>
        <w:rFonts w:hint="default"/>
      </w:rPr>
    </w:lvl>
    <w:lvl w:ilvl="1">
      <w:start w:val="1"/>
      <w:numFmt w:val="bullet"/>
      <w:lvlText w:val=""/>
      <w:lvlJc w:val="left"/>
      <w:pPr>
        <w:ind w:left="1014" w:hanging="384"/>
      </w:pPr>
      <w:rPr>
        <w:rFonts w:ascii="Symbol" w:hAnsi="Symbol"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7">
    <w:nsid w:val="4E4032D8"/>
    <w:multiLevelType w:val="hybridMultilevel"/>
    <w:tmpl w:val="8FE4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44368A"/>
    <w:multiLevelType w:val="hybridMultilevel"/>
    <w:tmpl w:val="018A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341DAC"/>
    <w:multiLevelType w:val="hybridMultilevel"/>
    <w:tmpl w:val="E088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2C324C"/>
    <w:multiLevelType w:val="multilevel"/>
    <w:tmpl w:val="3F340AB4"/>
    <w:lvl w:ilvl="0">
      <w:start w:val="1"/>
      <w:numFmt w:val="decimal"/>
      <w:lvlText w:val="%1."/>
      <w:lvlJc w:val="left"/>
      <w:pPr>
        <w:ind w:left="720" w:hanging="360"/>
      </w:pPr>
    </w:lvl>
    <w:lvl w:ilvl="1">
      <w:start w:val="1"/>
      <w:numFmt w:val="decimal"/>
      <w:isLgl/>
      <w:lvlText w:val="%1.%2"/>
      <w:lvlJc w:val="left"/>
      <w:pPr>
        <w:ind w:left="1080" w:hanging="360"/>
      </w:pPr>
      <w:rPr>
        <w:rFonts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nsid w:val="5C951D17"/>
    <w:multiLevelType w:val="hybridMultilevel"/>
    <w:tmpl w:val="7B8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F73009"/>
    <w:multiLevelType w:val="hybridMultilevel"/>
    <w:tmpl w:val="2996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5A28A5"/>
    <w:multiLevelType w:val="hybridMultilevel"/>
    <w:tmpl w:val="01D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B40036"/>
    <w:multiLevelType w:val="multilevel"/>
    <w:tmpl w:val="A81CB4D6"/>
    <w:lvl w:ilvl="0">
      <w:start w:val="3"/>
      <w:numFmt w:val="decimal"/>
      <w:lvlText w:val="%1"/>
      <w:lvlJc w:val="left"/>
      <w:pPr>
        <w:ind w:left="384" w:hanging="3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663C68AE"/>
    <w:multiLevelType w:val="multilevel"/>
    <w:tmpl w:val="59929912"/>
    <w:lvl w:ilvl="0">
      <w:start w:val="3"/>
      <w:numFmt w:val="decimal"/>
      <w:lvlText w:val="%1"/>
      <w:lvlJc w:val="left"/>
      <w:pPr>
        <w:ind w:left="384" w:hanging="384"/>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69500168"/>
    <w:multiLevelType w:val="hybridMultilevel"/>
    <w:tmpl w:val="3F0638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CF01E2"/>
    <w:multiLevelType w:val="hybridMultilevel"/>
    <w:tmpl w:val="3370BB5A"/>
    <w:lvl w:ilvl="0" w:tplc="BE7874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nsid w:val="7E920A2E"/>
    <w:multiLevelType w:val="hybridMultilevel"/>
    <w:tmpl w:val="51606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202FFA"/>
    <w:multiLevelType w:val="hybridMultilevel"/>
    <w:tmpl w:val="8CB4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33"/>
  </w:num>
  <w:num w:numId="9">
    <w:abstractNumId w:val="38"/>
  </w:num>
  <w:num w:numId="10">
    <w:abstractNumId w:val="23"/>
  </w:num>
  <w:num w:numId="11">
    <w:abstractNumId w:val="10"/>
  </w:num>
  <w:num w:numId="12">
    <w:abstractNumId w:val="13"/>
  </w:num>
  <w:num w:numId="13">
    <w:abstractNumId w:val="7"/>
  </w:num>
  <w:num w:numId="14">
    <w:abstractNumId w:val="28"/>
  </w:num>
  <w:num w:numId="15">
    <w:abstractNumId w:val="35"/>
  </w:num>
  <w:num w:numId="16">
    <w:abstractNumId w:val="34"/>
  </w:num>
  <w:num w:numId="17">
    <w:abstractNumId w:val="11"/>
  </w:num>
  <w:num w:numId="18">
    <w:abstractNumId w:val="24"/>
  </w:num>
  <w:num w:numId="19">
    <w:abstractNumId w:val="26"/>
  </w:num>
  <w:num w:numId="20">
    <w:abstractNumId w:val="14"/>
  </w:num>
  <w:num w:numId="21">
    <w:abstractNumId w:val="16"/>
  </w:num>
  <w:num w:numId="22">
    <w:abstractNumId w:val="25"/>
  </w:num>
  <w:num w:numId="23">
    <w:abstractNumId w:val="9"/>
  </w:num>
  <w:num w:numId="24">
    <w:abstractNumId w:val="39"/>
  </w:num>
  <w:num w:numId="25">
    <w:abstractNumId w:val="22"/>
  </w:num>
  <w:num w:numId="26">
    <w:abstractNumId w:val="32"/>
  </w:num>
  <w:num w:numId="27">
    <w:abstractNumId w:val="12"/>
  </w:num>
  <w:num w:numId="28">
    <w:abstractNumId w:val="31"/>
  </w:num>
  <w:num w:numId="29">
    <w:abstractNumId w:val="20"/>
  </w:num>
  <w:num w:numId="30">
    <w:abstractNumId w:val="19"/>
  </w:num>
  <w:num w:numId="31">
    <w:abstractNumId w:val="17"/>
  </w:num>
  <w:num w:numId="32">
    <w:abstractNumId w:val="27"/>
  </w:num>
  <w:num w:numId="33">
    <w:abstractNumId w:val="29"/>
  </w:num>
  <w:num w:numId="34">
    <w:abstractNumId w:val="8"/>
  </w:num>
  <w:num w:numId="35">
    <w:abstractNumId w:val="21"/>
  </w:num>
  <w:num w:numId="36">
    <w:abstractNumId w:val="30"/>
  </w:num>
  <w:num w:numId="37">
    <w:abstractNumId w:val="36"/>
  </w:num>
  <w:num w:numId="38">
    <w:abstractNumId w:val="15"/>
  </w:num>
  <w:num w:numId="39">
    <w:abstractNumId w:val="18"/>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0766B0"/>
    <w:rsid w:val="00005CE4"/>
    <w:rsid w:val="00057A13"/>
    <w:rsid w:val="000766B0"/>
    <w:rsid w:val="000E6E7C"/>
    <w:rsid w:val="00103EBD"/>
    <w:rsid w:val="00115636"/>
    <w:rsid w:val="00131E32"/>
    <w:rsid w:val="00144020"/>
    <w:rsid w:val="0017522E"/>
    <w:rsid w:val="001951F3"/>
    <w:rsid w:val="001B7DCE"/>
    <w:rsid w:val="001D3716"/>
    <w:rsid w:val="00257A5C"/>
    <w:rsid w:val="00263891"/>
    <w:rsid w:val="002A654C"/>
    <w:rsid w:val="002A6CEA"/>
    <w:rsid w:val="002C2BCF"/>
    <w:rsid w:val="00332F87"/>
    <w:rsid w:val="00363273"/>
    <w:rsid w:val="00384308"/>
    <w:rsid w:val="00414AB3"/>
    <w:rsid w:val="00416DB4"/>
    <w:rsid w:val="00422894"/>
    <w:rsid w:val="00442039"/>
    <w:rsid w:val="004A0671"/>
    <w:rsid w:val="004B75D4"/>
    <w:rsid w:val="004C6469"/>
    <w:rsid w:val="00511599"/>
    <w:rsid w:val="00561810"/>
    <w:rsid w:val="005E4112"/>
    <w:rsid w:val="00624570"/>
    <w:rsid w:val="00656BBB"/>
    <w:rsid w:val="006A37C1"/>
    <w:rsid w:val="006C6F39"/>
    <w:rsid w:val="006E6AC3"/>
    <w:rsid w:val="00710FE0"/>
    <w:rsid w:val="00767AA3"/>
    <w:rsid w:val="00772652"/>
    <w:rsid w:val="0078203C"/>
    <w:rsid w:val="00783CE5"/>
    <w:rsid w:val="007F50A7"/>
    <w:rsid w:val="00803CE3"/>
    <w:rsid w:val="00844676"/>
    <w:rsid w:val="0085179F"/>
    <w:rsid w:val="008A4A2F"/>
    <w:rsid w:val="008A5C51"/>
    <w:rsid w:val="008A712A"/>
    <w:rsid w:val="008C7D13"/>
    <w:rsid w:val="00950F7C"/>
    <w:rsid w:val="009630A0"/>
    <w:rsid w:val="009804B9"/>
    <w:rsid w:val="00995BDF"/>
    <w:rsid w:val="009A3DC8"/>
    <w:rsid w:val="009A42EC"/>
    <w:rsid w:val="009E7D83"/>
    <w:rsid w:val="00A12721"/>
    <w:rsid w:val="00A40ED0"/>
    <w:rsid w:val="00AD3DB7"/>
    <w:rsid w:val="00B34969"/>
    <w:rsid w:val="00B52584"/>
    <w:rsid w:val="00C17C1F"/>
    <w:rsid w:val="00C90E6D"/>
    <w:rsid w:val="00C914F9"/>
    <w:rsid w:val="00CD1F13"/>
    <w:rsid w:val="00CD235D"/>
    <w:rsid w:val="00CE710D"/>
    <w:rsid w:val="00D0071C"/>
    <w:rsid w:val="00D00D62"/>
    <w:rsid w:val="00D31FD7"/>
    <w:rsid w:val="00D4134C"/>
    <w:rsid w:val="00D5469B"/>
    <w:rsid w:val="00D67865"/>
    <w:rsid w:val="00DE3688"/>
    <w:rsid w:val="00E94B9D"/>
    <w:rsid w:val="00ED550C"/>
    <w:rsid w:val="00EF2176"/>
    <w:rsid w:val="00F0757A"/>
    <w:rsid w:val="00F313A7"/>
    <w:rsid w:val="00F41480"/>
    <w:rsid w:val="00F43081"/>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404B01B5-0455-4E43-BDE2-1032B6C0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DELL</cp:lastModifiedBy>
  <cp:revision>16</cp:revision>
  <cp:lastPrinted>1899-12-31T18:30:00Z</cp:lastPrinted>
  <dcterms:created xsi:type="dcterms:W3CDTF">2022-01-11T05:27:00Z</dcterms:created>
  <dcterms:modified xsi:type="dcterms:W3CDTF">2023-07-10T17:27:00Z</dcterms:modified>
</cp:coreProperties>
</file>